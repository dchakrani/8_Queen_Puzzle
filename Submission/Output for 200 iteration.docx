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16FB9" w14:textId="77777777" w:rsidR="00A2650E" w:rsidRPr="0067206C" w:rsidRDefault="00A2650E" w:rsidP="00911FCE">
      <w:pPr>
        <w:jc w:val="center"/>
        <w:rPr>
          <w:rFonts w:ascii="Times New Roman" w:hAnsi="Times New Roman" w:cs="Times New Roman"/>
          <w:b/>
          <w:sz w:val="36"/>
        </w:rPr>
      </w:pPr>
      <w:r w:rsidRPr="0067206C">
        <w:rPr>
          <w:rFonts w:ascii="Times New Roman" w:hAnsi="Times New Roman" w:cs="Times New Roman"/>
          <w:b/>
          <w:sz w:val="36"/>
        </w:rPr>
        <w:t>Output for 200 iteration</w:t>
      </w:r>
    </w:p>
    <w:p w14:paraId="2B67E20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B560A0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N-QUEENS PROBLEMS BY HILL CLIMBING:</w:t>
      </w:r>
    </w:p>
    <w:p w14:paraId="3ECB2A7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Enter Number of iterations:200</w:t>
      </w:r>
    </w:p>
    <w:p w14:paraId="132A2B5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Enter Number of queens:8</w:t>
      </w:r>
    </w:p>
    <w:p w14:paraId="53CCB2D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EF4E77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______________________________________________________________________________</w:t>
      </w:r>
    </w:p>
    <w:p w14:paraId="445FF35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007B61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Steepest ascent hill climb (no sideways moves allowed):</w:t>
      </w:r>
    </w:p>
    <w:p w14:paraId="32E2380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B8C0E9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proofErr w:type="spellStart"/>
      <w:r w:rsidRPr="00911FCE">
        <w:rPr>
          <w:rFonts w:ascii="Times New Roman" w:hAnsi="Times New Roman" w:cs="Times New Roman"/>
          <w:sz w:val="24"/>
        </w:rPr>
        <w:t>Interation</w:t>
      </w:r>
      <w:proofErr w:type="spellEnd"/>
      <w:r w:rsidRPr="00911FCE">
        <w:rPr>
          <w:rFonts w:ascii="Times New Roman" w:hAnsi="Times New Roman" w:cs="Times New Roman"/>
          <w:sz w:val="24"/>
        </w:rPr>
        <w:t xml:space="preserve"> :1</w:t>
      </w:r>
    </w:p>
    <w:p w14:paraId="371819C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2A1FB9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*</w:t>
      </w:r>
    </w:p>
    <w:p w14:paraId="0B3D222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4353ED4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05C2EF6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267DD4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05A0948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C6DFD0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* . . . . * .</w:t>
      </w:r>
    </w:p>
    <w:p w14:paraId="2291633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E98151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B6ED51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15F1F89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*</w:t>
      </w:r>
    </w:p>
    <w:p w14:paraId="7ED9E6C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0878710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F94437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5EC77E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1BC1C78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410F06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* * . . . . * .</w:t>
      </w:r>
    </w:p>
    <w:p w14:paraId="48E4194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1AB967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EB8E20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75C3C50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726AE7B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0A479A9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78016CB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9B5741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134544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F91F62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* . . . . * .</w:t>
      </w:r>
    </w:p>
    <w:p w14:paraId="1D9DA97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47AE59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9C7986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392E24C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3A46723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3B99569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049CB7A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0B3F3E3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1443949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FA7091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* .</w:t>
      </w:r>
    </w:p>
    <w:p w14:paraId="46149AB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F800C9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E6EBEF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49A1BF1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5D2D6EC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32FFF82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20DFAF8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405ECE0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* . . . .</w:t>
      </w:r>
    </w:p>
    <w:p w14:paraId="10139F0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5BC9261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4EC60F1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F3D2EE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93C6BE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proofErr w:type="spellStart"/>
      <w:r w:rsidRPr="00911FCE">
        <w:rPr>
          <w:rFonts w:ascii="Times New Roman" w:hAnsi="Times New Roman" w:cs="Times New Roman"/>
          <w:sz w:val="24"/>
        </w:rPr>
        <w:t>Interation</w:t>
      </w:r>
      <w:proofErr w:type="spellEnd"/>
      <w:r w:rsidRPr="00911FCE">
        <w:rPr>
          <w:rFonts w:ascii="Times New Roman" w:hAnsi="Times New Roman" w:cs="Times New Roman"/>
          <w:sz w:val="24"/>
        </w:rPr>
        <w:t xml:space="preserve"> :2</w:t>
      </w:r>
    </w:p>
    <w:p w14:paraId="6E04EBB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4DD3A10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AD633F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* .</w:t>
      </w:r>
    </w:p>
    <w:p w14:paraId="1695103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* . .</w:t>
      </w:r>
    </w:p>
    <w:p w14:paraId="6F9C7E6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1AAF10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* . . *</w:t>
      </w:r>
    </w:p>
    <w:p w14:paraId="75ED02F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0988A4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6FD0AF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49ADC1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3FAD5F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08F0577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0758B3D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70F92F9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* . .</w:t>
      </w:r>
    </w:p>
    <w:p w14:paraId="22A40CA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A851C5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* . . *</w:t>
      </w:r>
    </w:p>
    <w:p w14:paraId="2F9CCA4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D09317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4BB0E4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7206DA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21C473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31E3BEE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091F5BD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* . . . . . . .</w:t>
      </w:r>
    </w:p>
    <w:p w14:paraId="131227B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* . .</w:t>
      </w:r>
    </w:p>
    <w:p w14:paraId="3A8B23B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6E6548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* . . .</w:t>
      </w:r>
    </w:p>
    <w:p w14:paraId="4D45EDE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EC574F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4825EA3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1975E2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703E90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4C0F193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7A46455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74DFF57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* . .</w:t>
      </w:r>
    </w:p>
    <w:p w14:paraId="4ED80F9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1DA494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3E3AF31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768C138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76D5933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A7D339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03111E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6587BF7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23C983E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04D569C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A4756E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6DDE89F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0D5F36E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18C9E6B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4A4565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F9218D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2D0790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proofErr w:type="spellStart"/>
      <w:r w:rsidRPr="00911FCE">
        <w:rPr>
          <w:rFonts w:ascii="Times New Roman" w:hAnsi="Times New Roman" w:cs="Times New Roman"/>
          <w:sz w:val="24"/>
        </w:rPr>
        <w:lastRenderedPageBreak/>
        <w:t>Interation</w:t>
      </w:r>
      <w:proofErr w:type="spellEnd"/>
      <w:r w:rsidRPr="00911FCE">
        <w:rPr>
          <w:rFonts w:ascii="Times New Roman" w:hAnsi="Times New Roman" w:cs="Times New Roman"/>
          <w:sz w:val="24"/>
        </w:rPr>
        <w:t xml:space="preserve"> :3</w:t>
      </w:r>
    </w:p>
    <w:p w14:paraId="32C0CC5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* . . .</w:t>
      </w:r>
    </w:p>
    <w:p w14:paraId="296C705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401F673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FC6A09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520C6A6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415A89D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* .</w:t>
      </w:r>
    </w:p>
    <w:p w14:paraId="4967058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04CC32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BE742D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1FD5C7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FD06FF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4A62FA9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523459B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3D6343D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242E279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19B24E5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* .</w:t>
      </w:r>
    </w:p>
    <w:p w14:paraId="6874EC3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6897278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9D3C08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B8CEEA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8AB613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* .</w:t>
      </w:r>
    </w:p>
    <w:p w14:paraId="31BC725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257A34E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5C4CC44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0812DEB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6F7D7A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D19A13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5B4BDDD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. .</w:t>
      </w:r>
    </w:p>
    <w:p w14:paraId="0889F63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FB8756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27CB1D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14BF01D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7EB53C5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9D89CC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5603BA7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6814385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6AC28A1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44398E4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6F14B49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Average Random Restart Required:</w:t>
      </w:r>
      <w:r w:rsidR="006E20E7">
        <w:rPr>
          <w:rFonts w:ascii="Times New Roman" w:hAnsi="Times New Roman" w:cs="Times New Roman"/>
          <w:sz w:val="24"/>
        </w:rPr>
        <w:t xml:space="preserve"> </w:t>
      </w:r>
      <w:r w:rsidRPr="00911FCE">
        <w:rPr>
          <w:rFonts w:ascii="Times New Roman" w:hAnsi="Times New Roman" w:cs="Times New Roman"/>
          <w:sz w:val="24"/>
        </w:rPr>
        <w:t>1.0</w:t>
      </w:r>
    </w:p>
    <w:p w14:paraId="086069B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 xml:space="preserve">                             </w:t>
      </w:r>
      <w:r w:rsidRPr="00911FCE">
        <w:rPr>
          <w:rFonts w:ascii="Times New Roman" w:hAnsi="Times New Roman" w:cs="Times New Roman"/>
          <w:sz w:val="24"/>
        </w:rPr>
        <w:tab/>
      </w:r>
      <w:r w:rsidR="00A333CB">
        <w:rPr>
          <w:rFonts w:ascii="Times New Roman" w:hAnsi="Times New Roman" w:cs="Times New Roman"/>
          <w:sz w:val="24"/>
        </w:rPr>
        <w:t xml:space="preserve">            </w:t>
      </w:r>
      <w:r w:rsidRPr="00911FCE">
        <w:rPr>
          <w:rFonts w:ascii="Times New Roman" w:hAnsi="Times New Roman" w:cs="Times New Roman"/>
          <w:sz w:val="24"/>
        </w:rPr>
        <w:t xml:space="preserve">All Problems   Successes      Failures       </w:t>
      </w:r>
    </w:p>
    <w:p w14:paraId="75C50E5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 xml:space="preserve">                  Iterations:</w:t>
      </w:r>
      <w:r w:rsidRPr="00911FCE">
        <w:rPr>
          <w:rFonts w:ascii="Times New Roman" w:hAnsi="Times New Roman" w:cs="Times New Roman"/>
          <w:sz w:val="24"/>
        </w:rPr>
        <w:tab/>
      </w:r>
      <w:r w:rsidR="00A333CB">
        <w:rPr>
          <w:rFonts w:ascii="Times New Roman" w:hAnsi="Times New Roman" w:cs="Times New Roman"/>
          <w:sz w:val="24"/>
        </w:rPr>
        <w:t xml:space="preserve">                 </w:t>
      </w:r>
      <w:r w:rsidRPr="00911FCE">
        <w:rPr>
          <w:rFonts w:ascii="Times New Roman" w:hAnsi="Times New Roman" w:cs="Times New Roman"/>
          <w:sz w:val="24"/>
        </w:rPr>
        <w:t xml:space="preserve">200          </w:t>
      </w:r>
      <w:r w:rsidR="00A333CB">
        <w:rPr>
          <w:rFonts w:ascii="Times New Roman" w:hAnsi="Times New Roman" w:cs="Times New Roman"/>
          <w:sz w:val="24"/>
        </w:rPr>
        <w:t xml:space="preserve">      </w:t>
      </w:r>
      <w:r w:rsidRPr="00911FCE">
        <w:rPr>
          <w:rFonts w:ascii="Times New Roman" w:hAnsi="Times New Roman" w:cs="Times New Roman"/>
          <w:sz w:val="24"/>
        </w:rPr>
        <w:t xml:space="preserve">  28             172            </w:t>
      </w:r>
    </w:p>
    <w:p w14:paraId="23C4E10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 xml:space="preserve">                  Percentage:</w:t>
      </w:r>
      <w:r w:rsidRPr="00911FCE">
        <w:rPr>
          <w:rFonts w:ascii="Times New Roman" w:hAnsi="Times New Roman" w:cs="Times New Roman"/>
          <w:sz w:val="24"/>
        </w:rPr>
        <w:tab/>
      </w:r>
      <w:r w:rsidR="00A333CB">
        <w:rPr>
          <w:rFonts w:ascii="Times New Roman" w:hAnsi="Times New Roman" w:cs="Times New Roman"/>
          <w:sz w:val="24"/>
        </w:rPr>
        <w:t xml:space="preserve">    </w:t>
      </w:r>
      <w:r w:rsidRPr="00911FCE">
        <w:rPr>
          <w:rFonts w:ascii="Times New Roman" w:hAnsi="Times New Roman" w:cs="Times New Roman"/>
          <w:sz w:val="24"/>
        </w:rPr>
        <w:t xml:space="preserve">100.0%         14.0%          86.0%          </w:t>
      </w:r>
    </w:p>
    <w:p w14:paraId="52FA6C7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 xml:space="preserve">               Average Steps:</w:t>
      </w:r>
      <w:r w:rsidRPr="00911FCE">
        <w:rPr>
          <w:rFonts w:ascii="Times New Roman" w:hAnsi="Times New Roman" w:cs="Times New Roman"/>
          <w:sz w:val="24"/>
        </w:rPr>
        <w:tab/>
      </w:r>
      <w:r w:rsidR="00A333CB">
        <w:rPr>
          <w:rFonts w:ascii="Times New Roman" w:hAnsi="Times New Roman" w:cs="Times New Roman"/>
          <w:sz w:val="24"/>
        </w:rPr>
        <w:t xml:space="preserve">        </w:t>
      </w:r>
      <w:r w:rsidRPr="00911FCE">
        <w:rPr>
          <w:rFonts w:ascii="Times New Roman" w:hAnsi="Times New Roman" w:cs="Times New Roman"/>
          <w:sz w:val="24"/>
        </w:rPr>
        <w:t xml:space="preserve">3             </w:t>
      </w:r>
      <w:r w:rsidR="00A333CB">
        <w:rPr>
          <w:rFonts w:ascii="Times New Roman" w:hAnsi="Times New Roman" w:cs="Times New Roman"/>
          <w:sz w:val="24"/>
        </w:rPr>
        <w:t xml:space="preserve">     </w:t>
      </w:r>
      <w:r w:rsidRPr="00911FCE">
        <w:rPr>
          <w:rFonts w:ascii="Times New Roman" w:hAnsi="Times New Roman" w:cs="Times New Roman"/>
          <w:sz w:val="24"/>
        </w:rPr>
        <w:t xml:space="preserve"> 4             </w:t>
      </w:r>
      <w:r w:rsidR="00A333CB">
        <w:rPr>
          <w:rFonts w:ascii="Times New Roman" w:hAnsi="Times New Roman" w:cs="Times New Roman"/>
          <w:sz w:val="24"/>
        </w:rPr>
        <w:t xml:space="preserve">    </w:t>
      </w:r>
      <w:r w:rsidRPr="00911FCE">
        <w:rPr>
          <w:rFonts w:ascii="Times New Roman" w:hAnsi="Times New Roman" w:cs="Times New Roman"/>
          <w:sz w:val="24"/>
        </w:rPr>
        <w:t xml:space="preserve"> 3              </w:t>
      </w:r>
    </w:p>
    <w:p w14:paraId="6C20DD29" w14:textId="77777777" w:rsidR="00911FCE" w:rsidRPr="00911FCE" w:rsidRDefault="00911FCE" w:rsidP="00911FCE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</w:p>
    <w:p w14:paraId="43D1615C" w14:textId="77777777" w:rsidR="00A333CB" w:rsidRDefault="00A333CB" w:rsidP="00911FCE">
      <w:pPr>
        <w:rPr>
          <w:rFonts w:ascii="Times New Roman" w:hAnsi="Times New Roman" w:cs="Times New Roman"/>
          <w:sz w:val="24"/>
        </w:rPr>
      </w:pPr>
    </w:p>
    <w:p w14:paraId="5290DCD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Steepest ascent hill climb (up to 100 sideways moves allowed):</w:t>
      </w:r>
    </w:p>
    <w:p w14:paraId="1A7401F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F7C118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proofErr w:type="spellStart"/>
      <w:r w:rsidRPr="00911FCE">
        <w:rPr>
          <w:rFonts w:ascii="Times New Roman" w:hAnsi="Times New Roman" w:cs="Times New Roman"/>
          <w:sz w:val="24"/>
        </w:rPr>
        <w:t>Interation</w:t>
      </w:r>
      <w:proofErr w:type="spellEnd"/>
      <w:r w:rsidRPr="00911FCE">
        <w:rPr>
          <w:rFonts w:ascii="Times New Roman" w:hAnsi="Times New Roman" w:cs="Times New Roman"/>
          <w:sz w:val="24"/>
        </w:rPr>
        <w:t xml:space="preserve"> :1</w:t>
      </w:r>
    </w:p>
    <w:p w14:paraId="05B88B9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3CFA79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*</w:t>
      </w:r>
    </w:p>
    <w:p w14:paraId="205C811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17D0AB7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3B4ECDD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93BBA9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6372655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6A6615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* * . . . . * .</w:t>
      </w:r>
    </w:p>
    <w:p w14:paraId="27F1434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DAF2AF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40F878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2CF9C4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*</w:t>
      </w:r>
    </w:p>
    <w:p w14:paraId="41AA9C2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4935F1B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3585E58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6CC21CF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6DDD214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75308B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* .</w:t>
      </w:r>
    </w:p>
    <w:p w14:paraId="2781756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C8190A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1969B1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9C8FEC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7EE2D2F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5EC4155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372ED3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*</w:t>
      </w:r>
    </w:p>
    <w:p w14:paraId="0B04201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384EFD0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94DA8A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* .</w:t>
      </w:r>
    </w:p>
    <w:p w14:paraId="434B972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5F1E15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B5EDFA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1B819F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7EC7CC3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51F398B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936092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*</w:t>
      </w:r>
    </w:p>
    <w:p w14:paraId="79092BB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* . * . .</w:t>
      </w:r>
    </w:p>
    <w:p w14:paraId="6FDF584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649C62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* .</w:t>
      </w:r>
    </w:p>
    <w:p w14:paraId="3743887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4D7A70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02EC6C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2D8C8BF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3E2947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6667E3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50597F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02A2D1B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* . .</w:t>
      </w:r>
    </w:p>
    <w:p w14:paraId="3B54392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921D86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* .</w:t>
      </w:r>
    </w:p>
    <w:p w14:paraId="1276BCB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033345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76ACDD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576840D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558D7DA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301A7D4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345188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0CCB106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6540B74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EC30AC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* .</w:t>
      </w:r>
    </w:p>
    <w:p w14:paraId="1B822EF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C519BE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1D7517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C5C82E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5417388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19E1687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* . . . . . .</w:t>
      </w:r>
    </w:p>
    <w:p w14:paraId="7772797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7DABE12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45E9F4F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3B680A3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* .</w:t>
      </w:r>
    </w:p>
    <w:p w14:paraId="215DA3D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0628B1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F7E454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A3555F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5B2ED69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* .</w:t>
      </w:r>
    </w:p>
    <w:p w14:paraId="2EEB491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3605A0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726A10A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6A0F037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5D0573E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353C462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45CFD5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E70005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9CB097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4D36E29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4DA0665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D83187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494F10B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7940CA6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45A23C7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* .</w:t>
      </w:r>
    </w:p>
    <w:p w14:paraId="7BF69A1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E823DA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584B6B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F6366E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* . . . . .</w:t>
      </w:r>
    </w:p>
    <w:p w14:paraId="536F512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7089500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5ECF4CD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51C2E3F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* . .</w:t>
      </w:r>
    </w:p>
    <w:p w14:paraId="3CAF4B4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2BE6A0A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49AE0EA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575947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ACD1A4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2976047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2F9607A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9B02A8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665CFC0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83D50B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* . .</w:t>
      </w:r>
    </w:p>
    <w:p w14:paraId="034F455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1323FCE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66AA5C7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0AA790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6F1F10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AB8CAE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7E4CB13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5F379F1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73DFF96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72706E8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* . .</w:t>
      </w:r>
    </w:p>
    <w:p w14:paraId="5E4E6B5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0178F18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17D58FD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6FD25B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89CE2A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65B07BA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3E85BFF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C21527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564CDB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573480F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1444EA1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32D4293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103E5F8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3E28BA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513D9C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* . .</w:t>
      </w:r>
    </w:p>
    <w:p w14:paraId="4595D6B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205C2D1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0B3B6F3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0225E42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02AF545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B44283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20C87C5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4656825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FD3766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E71769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11DED1A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2C1E9F7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DD81B8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56A4E39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0EBBA74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500DABC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3782FE3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* .</w:t>
      </w:r>
    </w:p>
    <w:p w14:paraId="375EEAB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F5FD99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B2BE8B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* . .</w:t>
      </w:r>
    </w:p>
    <w:p w14:paraId="4E8AE94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42232E5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5AB6982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29F6E48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7FA923B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6CD2C0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581EFA0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376BF26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33F5B4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09D379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5A6A674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3F0A183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0150D48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4F4DB0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083CC6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B4457A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7E2880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4889502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6D4645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D1A7A0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BC94F1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24ECF82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31F9E53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5ADC178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48802D2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* . .</w:t>
      </w:r>
    </w:p>
    <w:p w14:paraId="7850FC1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55E4172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* .</w:t>
      </w:r>
    </w:p>
    <w:p w14:paraId="2A585B4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AB28A2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E6B18C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DA2EBA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6E38341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* .</w:t>
      </w:r>
    </w:p>
    <w:p w14:paraId="7D3289D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6DF5F0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24CE8C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B8C043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3589D87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04413E9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60A208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D8E014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2BD3E9C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7BBBF06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74025DF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9DC59C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356DCB7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02269D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53435B5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5A14B4B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76661B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DC0A0D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1E8659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B8E8F9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* .</w:t>
      </w:r>
    </w:p>
    <w:p w14:paraId="7726D0F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* . . . . . .</w:t>
      </w:r>
    </w:p>
    <w:p w14:paraId="272AA5E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2A2AC48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45C1C7A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361456D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45551AE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CF6CA3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2B985B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324A90C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71A0BB9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3E4A856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4BEB79C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23ABD98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12C5E5A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4D07A23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38E7D9F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1A1065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97BE60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13498D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9D9864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* .</w:t>
      </w:r>
    </w:p>
    <w:p w14:paraId="7901B8A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5215842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E7ADF4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6AD5435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1286686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49602FF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A1D6DA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6036AD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C27950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* . . . . .</w:t>
      </w:r>
    </w:p>
    <w:p w14:paraId="458CE0D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489B8ED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2C2F6E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5C86522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80BA83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6242443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* .</w:t>
      </w:r>
    </w:p>
    <w:p w14:paraId="233ED45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C64942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99361E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61F78F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20706F6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146F7E5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44DBB7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051DE6D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72D0CA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464A96D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* .</w:t>
      </w:r>
    </w:p>
    <w:p w14:paraId="368996D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76C7CB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7F849D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0B34EDF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89A973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* .</w:t>
      </w:r>
    </w:p>
    <w:p w14:paraId="2DA7FB7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2065C51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7B46CF2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687110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66A4C9A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5AD8E78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E371A6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2FCE4F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AE9BC9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63F5B2C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* .</w:t>
      </w:r>
    </w:p>
    <w:p w14:paraId="63D8F4D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535561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3A355BF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C1707B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0A9025F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570E365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746D8B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3F4675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622CD79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6D584A3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* .</w:t>
      </w:r>
    </w:p>
    <w:p w14:paraId="6F2347C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3785F25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28ADD07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F2414B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163A968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60ACA24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9DAB90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6F98B6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1E65AEE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3DF4C95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72DDB3A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3E41D05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7DE3000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08843B7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53EA566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* . . . . . . .</w:t>
      </w:r>
    </w:p>
    <w:p w14:paraId="600208F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91E80C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23F7A6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4848BEE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29CF8D5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1A6D0C2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6478290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70CBE5B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593858F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1BA2AF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* . . . .</w:t>
      </w:r>
    </w:p>
    <w:p w14:paraId="3E10004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6E791D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CD39E9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D78798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71DBD69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19C4137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22B36C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EE0A6B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B68861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63ECB80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0B5CF40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80AAAA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C428B8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proofErr w:type="spellStart"/>
      <w:r w:rsidRPr="00911FCE">
        <w:rPr>
          <w:rFonts w:ascii="Times New Roman" w:hAnsi="Times New Roman" w:cs="Times New Roman"/>
          <w:sz w:val="24"/>
        </w:rPr>
        <w:t>Interation</w:t>
      </w:r>
      <w:proofErr w:type="spellEnd"/>
      <w:r w:rsidRPr="00911FCE">
        <w:rPr>
          <w:rFonts w:ascii="Times New Roman" w:hAnsi="Times New Roman" w:cs="Times New Roman"/>
          <w:sz w:val="24"/>
        </w:rPr>
        <w:t xml:space="preserve"> :2</w:t>
      </w:r>
    </w:p>
    <w:p w14:paraId="3FEFD4B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6EBF86E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4A74EB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* .</w:t>
      </w:r>
    </w:p>
    <w:p w14:paraId="6184AE8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* . .</w:t>
      </w:r>
    </w:p>
    <w:p w14:paraId="3A296E2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. .</w:t>
      </w:r>
    </w:p>
    <w:p w14:paraId="6272BB1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* . . *</w:t>
      </w:r>
    </w:p>
    <w:p w14:paraId="667FFF5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773062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2C0727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BF5219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61590C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645F87E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FEE1E9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* .</w:t>
      </w:r>
    </w:p>
    <w:p w14:paraId="2D19112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35B3CDC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DE9FF2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* * . *</w:t>
      </w:r>
    </w:p>
    <w:p w14:paraId="24EDFC9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900180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3A5AE7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622C56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EFACBE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266DBA4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A8F3F5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* .</w:t>
      </w:r>
    </w:p>
    <w:p w14:paraId="447D730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1BB3850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103261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* . *</w:t>
      </w:r>
    </w:p>
    <w:p w14:paraId="00D87A2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BD2D61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326B81A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15AA8F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E110F7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1F8C2B6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F69744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* . . . . . * .</w:t>
      </w:r>
    </w:p>
    <w:p w14:paraId="6B9E45D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31EA53F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5A35B1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* . .</w:t>
      </w:r>
    </w:p>
    <w:p w14:paraId="66EA0B3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3BBE48D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0DFCB7C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323CB3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F3839C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2B0E3D1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5C4BAB6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5DFB396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9D6EE7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5879D0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* . .</w:t>
      </w:r>
    </w:p>
    <w:p w14:paraId="0EA0062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2C192CF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5CDE999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2B6B62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676EBE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6B43FE4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2A7F37C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6D8B672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1800C37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7057A1F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6CEC821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4847FA7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0C61353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842AA5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08C8F2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* . . . .</w:t>
      </w:r>
    </w:p>
    <w:p w14:paraId="2B5CF86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28B25F7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5E05014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*</w:t>
      </w:r>
    </w:p>
    <w:p w14:paraId="010DF27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0F1BAB4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338699C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DC694F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564CA65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597715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DE2EBF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584589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7148B46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0D3EFD1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44800B1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7F36198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*</w:t>
      </w:r>
    </w:p>
    <w:p w14:paraId="597DC49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8EB43B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0490ED0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6E174C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249538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6216311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0866316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5381DB1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37BDD9D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0959FB1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5C01BAB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49646B1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C6C900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BDDDAA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91ABD9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41E74FA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*</w:t>
      </w:r>
    </w:p>
    <w:p w14:paraId="61E7635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04DA670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49B0603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0E693AC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7600179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C94EF8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78B56CB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317EF7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84A530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465F8F6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5B0E33A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4AE1169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382D69A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413B766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213AFB0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6EBC332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450408B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6CEECF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B66423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proofErr w:type="spellStart"/>
      <w:r w:rsidRPr="00911FCE">
        <w:rPr>
          <w:rFonts w:ascii="Times New Roman" w:hAnsi="Times New Roman" w:cs="Times New Roman"/>
          <w:sz w:val="24"/>
        </w:rPr>
        <w:t>Interation</w:t>
      </w:r>
      <w:proofErr w:type="spellEnd"/>
      <w:r w:rsidRPr="00911FCE">
        <w:rPr>
          <w:rFonts w:ascii="Times New Roman" w:hAnsi="Times New Roman" w:cs="Times New Roman"/>
          <w:sz w:val="24"/>
        </w:rPr>
        <w:t xml:space="preserve"> :3</w:t>
      </w:r>
    </w:p>
    <w:p w14:paraId="6D07C49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* . . .</w:t>
      </w:r>
    </w:p>
    <w:p w14:paraId="5E0E026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5A7E83E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4296288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59CA79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35D5433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* . . * .</w:t>
      </w:r>
    </w:p>
    <w:p w14:paraId="517F564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D1E242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85DF31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7447E8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9B7809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6FCE43B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5708387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716B129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33B5BB4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DDF172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* .</w:t>
      </w:r>
    </w:p>
    <w:p w14:paraId="5288AE2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608EE13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462F84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3DAF0C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154560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B75A39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* . . .</w:t>
      </w:r>
    </w:p>
    <w:p w14:paraId="4B1279A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1ED2D22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8D579D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0AEF14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* .</w:t>
      </w:r>
    </w:p>
    <w:p w14:paraId="626A62D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265FBC1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1BF5EE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5A78AC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78387C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3BFC997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* . . .</w:t>
      </w:r>
    </w:p>
    <w:p w14:paraId="6498183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39E6A3D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. *</w:t>
      </w:r>
    </w:p>
    <w:p w14:paraId="60294EF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BC7595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19BAF88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34DD4D6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8EF33A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B9D28D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735A40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3FE1FF8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5C13A75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7908A12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5B1A62F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1E53F18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15669B2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C5B9E8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01DCAB8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9AE479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DFE5AD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 xml:space="preserve">                                                  </w:t>
      </w:r>
    </w:p>
    <w:p w14:paraId="21F067F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ED0D5A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CA0611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Average Random Restart Required:</w:t>
      </w:r>
      <w:r w:rsidR="006E20E7">
        <w:rPr>
          <w:rFonts w:ascii="Times New Roman" w:hAnsi="Times New Roman" w:cs="Times New Roman"/>
          <w:sz w:val="24"/>
        </w:rPr>
        <w:t xml:space="preserve"> </w:t>
      </w:r>
      <w:r w:rsidRPr="00911FCE">
        <w:rPr>
          <w:rFonts w:ascii="Times New Roman" w:hAnsi="Times New Roman" w:cs="Times New Roman"/>
          <w:sz w:val="24"/>
        </w:rPr>
        <w:t>1.0</w:t>
      </w:r>
    </w:p>
    <w:p w14:paraId="3FB9CD3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 xml:space="preserve">                             </w:t>
      </w:r>
      <w:r w:rsidRPr="00911FCE">
        <w:rPr>
          <w:rFonts w:ascii="Times New Roman" w:hAnsi="Times New Roman" w:cs="Times New Roman"/>
          <w:sz w:val="24"/>
        </w:rPr>
        <w:tab/>
      </w:r>
      <w:r w:rsidR="003F60AC">
        <w:rPr>
          <w:rFonts w:ascii="Times New Roman" w:hAnsi="Times New Roman" w:cs="Times New Roman"/>
          <w:sz w:val="24"/>
        </w:rPr>
        <w:t xml:space="preserve">          </w:t>
      </w:r>
      <w:r w:rsidRPr="00911FCE">
        <w:rPr>
          <w:rFonts w:ascii="Times New Roman" w:hAnsi="Times New Roman" w:cs="Times New Roman"/>
          <w:sz w:val="24"/>
        </w:rPr>
        <w:t xml:space="preserve">All Problems   Successes      Failures       </w:t>
      </w:r>
    </w:p>
    <w:p w14:paraId="56031F6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 xml:space="preserve">                  Iterations:</w:t>
      </w:r>
      <w:r w:rsidRPr="00911FCE">
        <w:rPr>
          <w:rFonts w:ascii="Times New Roman" w:hAnsi="Times New Roman" w:cs="Times New Roman"/>
          <w:sz w:val="24"/>
        </w:rPr>
        <w:tab/>
      </w:r>
      <w:r w:rsidR="003F60AC">
        <w:rPr>
          <w:rFonts w:ascii="Times New Roman" w:hAnsi="Times New Roman" w:cs="Times New Roman"/>
          <w:sz w:val="24"/>
        </w:rPr>
        <w:t xml:space="preserve">                </w:t>
      </w:r>
      <w:r w:rsidRPr="00911FCE">
        <w:rPr>
          <w:rFonts w:ascii="Times New Roman" w:hAnsi="Times New Roman" w:cs="Times New Roman"/>
          <w:sz w:val="24"/>
        </w:rPr>
        <w:t xml:space="preserve">200            </w:t>
      </w:r>
      <w:r w:rsidR="003F60AC">
        <w:rPr>
          <w:rFonts w:ascii="Times New Roman" w:hAnsi="Times New Roman" w:cs="Times New Roman"/>
          <w:sz w:val="24"/>
        </w:rPr>
        <w:t xml:space="preserve"> </w:t>
      </w:r>
      <w:r w:rsidRPr="00911FCE">
        <w:rPr>
          <w:rFonts w:ascii="Times New Roman" w:hAnsi="Times New Roman" w:cs="Times New Roman"/>
          <w:sz w:val="24"/>
        </w:rPr>
        <w:t xml:space="preserve">189            </w:t>
      </w:r>
      <w:r w:rsidR="003F60AC">
        <w:rPr>
          <w:rFonts w:ascii="Times New Roman" w:hAnsi="Times New Roman" w:cs="Times New Roman"/>
          <w:sz w:val="24"/>
        </w:rPr>
        <w:t xml:space="preserve">      </w:t>
      </w:r>
      <w:r w:rsidRPr="00911FCE">
        <w:rPr>
          <w:rFonts w:ascii="Times New Roman" w:hAnsi="Times New Roman" w:cs="Times New Roman"/>
          <w:sz w:val="24"/>
        </w:rPr>
        <w:t xml:space="preserve">11             </w:t>
      </w:r>
    </w:p>
    <w:p w14:paraId="50D8C3D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 xml:space="preserve">                  Percentage:</w:t>
      </w:r>
      <w:proofErr w:type="gramStart"/>
      <w:r w:rsidRPr="00911FCE">
        <w:rPr>
          <w:rFonts w:ascii="Times New Roman" w:hAnsi="Times New Roman" w:cs="Times New Roman"/>
          <w:sz w:val="24"/>
        </w:rPr>
        <w:tab/>
      </w:r>
      <w:r w:rsidR="003F60AC">
        <w:rPr>
          <w:rFonts w:ascii="Times New Roman" w:hAnsi="Times New Roman" w:cs="Times New Roman"/>
          <w:sz w:val="24"/>
        </w:rPr>
        <w:t xml:space="preserve">  </w:t>
      </w:r>
      <w:r w:rsidRPr="00911FCE">
        <w:rPr>
          <w:rFonts w:ascii="Times New Roman" w:hAnsi="Times New Roman" w:cs="Times New Roman"/>
          <w:sz w:val="24"/>
        </w:rPr>
        <w:t>100.0</w:t>
      </w:r>
      <w:proofErr w:type="gramEnd"/>
      <w:r w:rsidRPr="00911FCE">
        <w:rPr>
          <w:rFonts w:ascii="Times New Roman" w:hAnsi="Times New Roman" w:cs="Times New Roman"/>
          <w:sz w:val="24"/>
        </w:rPr>
        <w:t xml:space="preserve">%         </w:t>
      </w:r>
      <w:r w:rsidR="003F60AC">
        <w:rPr>
          <w:rFonts w:ascii="Times New Roman" w:hAnsi="Times New Roman" w:cs="Times New Roman"/>
          <w:sz w:val="24"/>
        </w:rPr>
        <w:t xml:space="preserve"> </w:t>
      </w:r>
      <w:r w:rsidRPr="00911FCE">
        <w:rPr>
          <w:rFonts w:ascii="Times New Roman" w:hAnsi="Times New Roman" w:cs="Times New Roman"/>
          <w:sz w:val="24"/>
        </w:rPr>
        <w:t xml:space="preserve">94.5%        </w:t>
      </w:r>
      <w:r w:rsidR="003F60AC">
        <w:rPr>
          <w:rFonts w:ascii="Times New Roman" w:hAnsi="Times New Roman" w:cs="Times New Roman"/>
          <w:sz w:val="24"/>
        </w:rPr>
        <w:t xml:space="preserve">  </w:t>
      </w:r>
      <w:r w:rsidRPr="00911FCE">
        <w:rPr>
          <w:rFonts w:ascii="Times New Roman" w:hAnsi="Times New Roman" w:cs="Times New Roman"/>
          <w:sz w:val="24"/>
        </w:rPr>
        <w:t xml:space="preserve">  5.5%           </w:t>
      </w:r>
    </w:p>
    <w:p w14:paraId="26DE71B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 xml:space="preserve">               Average Steps:</w:t>
      </w:r>
      <w:r w:rsidRPr="00911FCE">
        <w:rPr>
          <w:rFonts w:ascii="Times New Roman" w:hAnsi="Times New Roman" w:cs="Times New Roman"/>
          <w:sz w:val="24"/>
        </w:rPr>
        <w:tab/>
      </w:r>
      <w:r w:rsidR="003F60AC">
        <w:rPr>
          <w:rFonts w:ascii="Times New Roman" w:hAnsi="Times New Roman" w:cs="Times New Roman"/>
          <w:sz w:val="24"/>
        </w:rPr>
        <w:t xml:space="preserve">     </w:t>
      </w:r>
      <w:r w:rsidRPr="00911FCE">
        <w:rPr>
          <w:rFonts w:ascii="Times New Roman" w:hAnsi="Times New Roman" w:cs="Times New Roman"/>
          <w:sz w:val="24"/>
        </w:rPr>
        <w:t xml:space="preserve">20             </w:t>
      </w:r>
      <w:r w:rsidR="003F60AC">
        <w:rPr>
          <w:rFonts w:ascii="Times New Roman" w:hAnsi="Times New Roman" w:cs="Times New Roman"/>
          <w:sz w:val="24"/>
        </w:rPr>
        <w:t xml:space="preserve">   </w:t>
      </w:r>
      <w:r w:rsidRPr="00911FCE">
        <w:rPr>
          <w:rFonts w:ascii="Times New Roman" w:hAnsi="Times New Roman" w:cs="Times New Roman"/>
          <w:sz w:val="24"/>
        </w:rPr>
        <w:t xml:space="preserve">17             </w:t>
      </w:r>
      <w:r w:rsidR="003F60AC">
        <w:rPr>
          <w:rFonts w:ascii="Times New Roman" w:hAnsi="Times New Roman" w:cs="Times New Roman"/>
          <w:sz w:val="24"/>
        </w:rPr>
        <w:t xml:space="preserve">     </w:t>
      </w:r>
      <w:r w:rsidRPr="00911FCE">
        <w:rPr>
          <w:rFonts w:ascii="Times New Roman" w:hAnsi="Times New Roman" w:cs="Times New Roman"/>
          <w:sz w:val="24"/>
        </w:rPr>
        <w:t xml:space="preserve">77             </w:t>
      </w:r>
    </w:p>
    <w:p w14:paraId="3EBC5191" w14:textId="77777777" w:rsidR="00911FCE" w:rsidRPr="00911FCE" w:rsidRDefault="00911FCE" w:rsidP="00911FCE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</w:p>
    <w:p w14:paraId="5991FF57" w14:textId="77777777" w:rsidR="006E20E7" w:rsidRDefault="006E20E7" w:rsidP="00911FCE">
      <w:pPr>
        <w:rPr>
          <w:rFonts w:ascii="Times New Roman" w:hAnsi="Times New Roman" w:cs="Times New Roman"/>
          <w:sz w:val="24"/>
        </w:rPr>
      </w:pPr>
    </w:p>
    <w:p w14:paraId="50FD9A60" w14:textId="77777777" w:rsidR="006E20E7" w:rsidRPr="00911FCE" w:rsidRDefault="006E20E7" w:rsidP="00911FCE">
      <w:pPr>
        <w:rPr>
          <w:rFonts w:ascii="Times New Roman" w:hAnsi="Times New Roman" w:cs="Times New Roman"/>
          <w:sz w:val="24"/>
        </w:rPr>
      </w:pPr>
    </w:p>
    <w:p w14:paraId="2C1832B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Random restart hill climb:</w:t>
      </w:r>
    </w:p>
    <w:p w14:paraId="375D4D4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16B41C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proofErr w:type="spellStart"/>
      <w:r w:rsidRPr="00911FCE">
        <w:rPr>
          <w:rFonts w:ascii="Times New Roman" w:hAnsi="Times New Roman" w:cs="Times New Roman"/>
          <w:sz w:val="24"/>
        </w:rPr>
        <w:t>Interation</w:t>
      </w:r>
      <w:proofErr w:type="spellEnd"/>
      <w:r w:rsidRPr="00911FCE">
        <w:rPr>
          <w:rFonts w:ascii="Times New Roman" w:hAnsi="Times New Roman" w:cs="Times New Roman"/>
          <w:sz w:val="24"/>
        </w:rPr>
        <w:t xml:space="preserve"> :1</w:t>
      </w:r>
    </w:p>
    <w:p w14:paraId="5AC6B7E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* . *</w:t>
      </w:r>
    </w:p>
    <w:p w14:paraId="148AA9A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69B727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483104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2315485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28520C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4848213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122F963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46A2E59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24FC13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8B4BE4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*</w:t>
      </w:r>
    </w:p>
    <w:p w14:paraId="48F5E0C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1BBDD4F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5C9EEB6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57BAB88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146A7A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7E9B895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2FF195B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620A75A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650B3D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1109BC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534ABC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0AF01F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74EBCA5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14BEEC8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7B8517C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* .</w:t>
      </w:r>
    </w:p>
    <w:p w14:paraId="3BED856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2224B4E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753C3FD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369A04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6368BC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159E004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697E791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* .</w:t>
      </w:r>
    </w:p>
    <w:p w14:paraId="33F84F8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580EF42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50B8A83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71B684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517D55F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058F36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F7F63A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51DF8D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79DF685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0AB248C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749E508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885511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2D85DDB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03978C0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67E3942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20B76B1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7934F4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9554A6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8145C0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* . . .</w:t>
      </w:r>
    </w:p>
    <w:p w14:paraId="501BA07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4EE7848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* . . . .</w:t>
      </w:r>
    </w:p>
    <w:p w14:paraId="22D397E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2A76DAC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CB49D3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27FF863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10CDD4C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368075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8ED9D6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EBC05E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E3B636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37625E1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53C1284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3432BF9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19EC427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7BDD34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685FFA2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50D7BF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158C67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* . . .</w:t>
      </w:r>
    </w:p>
    <w:p w14:paraId="35C264A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* . * . .</w:t>
      </w:r>
    </w:p>
    <w:p w14:paraId="7D9C0E9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* .</w:t>
      </w:r>
    </w:p>
    <w:p w14:paraId="66E8B25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80E744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D8F4B8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D51CA1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75C3CAB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343FAC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1F8CF0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12C246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* . . .</w:t>
      </w:r>
    </w:p>
    <w:p w14:paraId="657E495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* . . . . * . .</w:t>
      </w:r>
    </w:p>
    <w:p w14:paraId="38D1072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* .</w:t>
      </w:r>
    </w:p>
    <w:p w14:paraId="460BDD2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030CCC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B2DE34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A75494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7089EA7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5F4826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03B01C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2C02C3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* . . .</w:t>
      </w:r>
    </w:p>
    <w:p w14:paraId="116C728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* . .</w:t>
      </w:r>
    </w:p>
    <w:p w14:paraId="0871676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0198982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6122A2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1E7B1B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098E05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03E2576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1D40957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1B2C34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1FACC4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1D7ABE0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* . .</w:t>
      </w:r>
    </w:p>
    <w:p w14:paraId="08D8889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75FC698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6F69897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3ECB1B8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0EB012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2297EE1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3996AA2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40B397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DA78DA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3FF10A5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1D2695E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6C529BA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38297D5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2AB9D38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5F413D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6FA920D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* . .</w:t>
      </w:r>
    </w:p>
    <w:p w14:paraId="465E229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460C05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EC05F4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251479D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* . * .</w:t>
      </w:r>
    </w:p>
    <w:p w14:paraId="1D94074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2E7E92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5E8B6D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*</w:t>
      </w:r>
    </w:p>
    <w:p w14:paraId="6BBB33F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07C6619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09B31F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CD9264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19E3F3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EEB2CF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7F29DF3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* .</w:t>
      </w:r>
    </w:p>
    <w:p w14:paraId="0465441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BF294D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64454F4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*</w:t>
      </w:r>
    </w:p>
    <w:p w14:paraId="51FE453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22B1DED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1CBFB19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. .</w:t>
      </w:r>
    </w:p>
    <w:p w14:paraId="010D61A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968DF9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755C6F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40BE0E4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* .</w:t>
      </w:r>
    </w:p>
    <w:p w14:paraId="5637786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91254B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3F47E54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443328C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79B1757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27F5835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0BCAAB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0ED65C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E673BF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7974726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* .</w:t>
      </w:r>
    </w:p>
    <w:p w14:paraId="0355ED6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281585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0727E0B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1FE4D32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8845C2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8CF07D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396DE47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7E22C7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AD030B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2FE9966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F3BB08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FF107D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7CC664D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6216C27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* .</w:t>
      </w:r>
    </w:p>
    <w:p w14:paraId="1E2EA0D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DDD945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389018C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B13886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7647F6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357978A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1016626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45C9EB0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E4B1F3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* *</w:t>
      </w:r>
    </w:p>
    <w:p w14:paraId="52F8BA5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B10D10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* . . . . . .</w:t>
      </w:r>
    </w:p>
    <w:p w14:paraId="3F30C3D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CD5694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23439F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8A0473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7D7FED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14574D8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444FC7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59660B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* *</w:t>
      </w:r>
    </w:p>
    <w:p w14:paraId="4507F25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CE9BCF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* . . . . . .</w:t>
      </w:r>
    </w:p>
    <w:p w14:paraId="0E0422A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4FB169D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435E71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2EE7D7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24F6B7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BD9662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2E31CFE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. .</w:t>
      </w:r>
    </w:p>
    <w:p w14:paraId="4802691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*</w:t>
      </w:r>
    </w:p>
    <w:p w14:paraId="1F85DDA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6D957B7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* . . . . . .</w:t>
      </w:r>
    </w:p>
    <w:p w14:paraId="1AAEE46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427DA25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8C958F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F66DD8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784CC60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3454DEE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36F8AD0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D1275E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*</w:t>
      </w:r>
    </w:p>
    <w:p w14:paraId="4841032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0122642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F69117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1CD0189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64D133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5E714D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0D163A1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8C0607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7741D80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* .</w:t>
      </w:r>
    </w:p>
    <w:p w14:paraId="340A394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7430D8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326A3C7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09DC3C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* . . .</w:t>
      </w:r>
    </w:p>
    <w:p w14:paraId="2F6D2F8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AC5B77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E1B62F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5BB13DD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. .</w:t>
      </w:r>
    </w:p>
    <w:p w14:paraId="399DD78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7761B33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7A2499F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6933B56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7FC3296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7D1921D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* . . .</w:t>
      </w:r>
    </w:p>
    <w:p w14:paraId="4834675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D6E130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2DDE9B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365CAF7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CC4E7E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*</w:t>
      </w:r>
    </w:p>
    <w:p w14:paraId="4900C00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3CD3170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927E6A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AC940F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75CEB79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* . . .</w:t>
      </w:r>
    </w:p>
    <w:p w14:paraId="166731D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FEEFDD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E8DC01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F0EB35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202853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*</w:t>
      </w:r>
    </w:p>
    <w:p w14:paraId="65BD77C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30A9F82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3A27DC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0BBF6A2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4957F22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4DF1541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E33468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0266D6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* . . . .</w:t>
      </w:r>
    </w:p>
    <w:p w14:paraId="6D4014F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E71D81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007BF4C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E69300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14648B4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70402F7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6969FCC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213290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4189C2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F2B2BA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6369B4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7F0DFE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ECB196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* * * . . .</w:t>
      </w:r>
    </w:p>
    <w:p w14:paraId="4099845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5C77D3B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7C026EA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45B954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*</w:t>
      </w:r>
    </w:p>
    <w:p w14:paraId="48795B8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2B9AC2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80F1B8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69FFA8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25A3FB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B4B3E4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* * . . .</w:t>
      </w:r>
    </w:p>
    <w:p w14:paraId="40A1DC4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C8B59C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90092B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16096BB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* *</w:t>
      </w:r>
    </w:p>
    <w:p w14:paraId="02773C2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34A8B3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DCC876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A73DFB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0A59A8F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CB4353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* . . .</w:t>
      </w:r>
    </w:p>
    <w:p w14:paraId="186A7A3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47E0484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0241CEF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31AEC22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*</w:t>
      </w:r>
    </w:p>
    <w:p w14:paraId="185A86B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3EF0EB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51391F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AD284C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393C589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5B1EE58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* . . .</w:t>
      </w:r>
    </w:p>
    <w:p w14:paraId="4B585BF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7CDBAA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4A7D4B1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43B594D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281B781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0D9B8A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B8CE8E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7CEEB4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082435F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7038242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34CF753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5D157E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* . .</w:t>
      </w:r>
    </w:p>
    <w:p w14:paraId="1B25782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* . . . . .</w:t>
      </w:r>
    </w:p>
    <w:p w14:paraId="078058F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61E12CC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67ED71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B0E1AD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7289E9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* .</w:t>
      </w:r>
    </w:p>
    <w:p w14:paraId="3C59FE8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38710F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4FA2678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*</w:t>
      </w:r>
    </w:p>
    <w:p w14:paraId="2469E4A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D74DEB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791C1D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* . .</w:t>
      </w:r>
    </w:p>
    <w:p w14:paraId="0DC726E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C2B7FA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BCCCB1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1A97E54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5043D04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499F47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3143FCF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*</w:t>
      </w:r>
    </w:p>
    <w:p w14:paraId="184CDFC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5832CBA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FBAF1F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* . .</w:t>
      </w:r>
    </w:p>
    <w:p w14:paraId="31E1BB6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BDFC92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335538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7FD26B3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* . . . . . .</w:t>
      </w:r>
    </w:p>
    <w:p w14:paraId="4668CD0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D8ED65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* . . .</w:t>
      </w:r>
    </w:p>
    <w:p w14:paraId="2BC2B6E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67EFA53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6FA12A8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4E891A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* . .</w:t>
      </w:r>
    </w:p>
    <w:p w14:paraId="3929423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EDECDF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490523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FAF384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00F31B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1F33A9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7B1B3EB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*</w:t>
      </w:r>
    </w:p>
    <w:p w14:paraId="5F4100F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5BCED68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* . .</w:t>
      </w:r>
    </w:p>
    <w:p w14:paraId="2908C7D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* . . . .</w:t>
      </w:r>
    </w:p>
    <w:p w14:paraId="50E86CC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FA22C6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B8DDC3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C45BC0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A4B9CD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41CD538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7D093C8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*</w:t>
      </w:r>
    </w:p>
    <w:p w14:paraId="6663D78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1F4FC01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18903B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* . . . .</w:t>
      </w:r>
    </w:p>
    <w:p w14:paraId="1060DA7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EA94C7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FE821A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376050E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. .</w:t>
      </w:r>
    </w:p>
    <w:p w14:paraId="050C4ED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4438517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3F99014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6BD3584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25EED1A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5ED7AC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* . . . .</w:t>
      </w:r>
    </w:p>
    <w:p w14:paraId="128C54A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C993AA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D6BEF4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00C79C7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04CA25A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5A130F6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2843777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F4AC08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31CA0DD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F82779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* . . . .</w:t>
      </w:r>
    </w:p>
    <w:p w14:paraId="3B324D9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3D892F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68B157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50C4AE6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464B78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46E2BD9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39139F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* . . . .</w:t>
      </w:r>
    </w:p>
    <w:p w14:paraId="756A150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01B53B8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0BA8F3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* . . * . .</w:t>
      </w:r>
    </w:p>
    <w:p w14:paraId="3015795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2DCE43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F2BAAC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3943993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159B5A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199AF6B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8F716D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* . . . .</w:t>
      </w:r>
    </w:p>
    <w:p w14:paraId="6A34A3A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007629B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502A026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* . .</w:t>
      </w:r>
    </w:p>
    <w:p w14:paraId="76AA1AF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6D9E90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0CD5CE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0172D08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CB6C27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7A4FB0B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E3A4AA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* . . . .</w:t>
      </w:r>
    </w:p>
    <w:p w14:paraId="7D4E004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*</w:t>
      </w:r>
    </w:p>
    <w:p w14:paraId="346E161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7E531A7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552C4A4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F2BA05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7B2720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43CC991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* *</w:t>
      </w:r>
    </w:p>
    <w:p w14:paraId="1B1A8D9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4B7434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* . . .</w:t>
      </w:r>
    </w:p>
    <w:p w14:paraId="659C0D8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EC0942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D00129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6D5880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. .</w:t>
      </w:r>
    </w:p>
    <w:p w14:paraId="78CFC98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6735CB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2B8D17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27498FA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* *</w:t>
      </w:r>
    </w:p>
    <w:p w14:paraId="4C192BC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7CB11B8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317ADB2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135FC1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F14326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64DD860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16BD61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10133D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62F29E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3A68735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* *</w:t>
      </w:r>
    </w:p>
    <w:p w14:paraId="541DAF5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11DB80A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2CE46D4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240FD0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23702C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371757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22B4176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1F33EC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BBB7EF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0303293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* *</w:t>
      </w:r>
    </w:p>
    <w:p w14:paraId="2B5202F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0449B17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A297E3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4DAE97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. .</w:t>
      </w:r>
    </w:p>
    <w:p w14:paraId="1D3BD8B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1BF4E34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1CC0FB7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27C76D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BE8428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*</w:t>
      </w:r>
    </w:p>
    <w:p w14:paraId="484C9A1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DBF6F6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4213AC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39D8A9E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* . . * . .</w:t>
      </w:r>
    </w:p>
    <w:p w14:paraId="47FAD30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7C7E20F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0DC3556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9B0611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E8A18F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2ED3CA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523CF35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74F2EB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03BEDBA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4BFC39C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* . . * . .</w:t>
      </w:r>
    </w:p>
    <w:p w14:paraId="2640768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12101BF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0F0CD2E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A03C66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DDF392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79F8D6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3F01010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49194E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000A4B9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* . . . .</w:t>
      </w:r>
    </w:p>
    <w:p w14:paraId="2601D7D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* . .</w:t>
      </w:r>
    </w:p>
    <w:p w14:paraId="2FC2F92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65DC1EC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4896D16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5CEC2CF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B85E3A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A7C964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689D01D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A5BB6B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5B7CA99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* . .</w:t>
      </w:r>
    </w:p>
    <w:p w14:paraId="588331B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3C1813B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02B987E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29FB81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6466C21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5300A5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F09E20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932183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* . .</w:t>
      </w:r>
    </w:p>
    <w:p w14:paraId="01D8BE3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7307217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* * . . . .</w:t>
      </w:r>
    </w:p>
    <w:p w14:paraId="739AF2D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1A6356E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7009E7A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7090F0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191F76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7CBFF6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8130BD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DB9C14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* . . . . * . .</w:t>
      </w:r>
    </w:p>
    <w:p w14:paraId="3A394F0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439AD31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* . . . . .</w:t>
      </w:r>
    </w:p>
    <w:p w14:paraId="25A198C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436F390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1CEB8B8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3536BB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0257360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6BF698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8403D7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3383759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* . .</w:t>
      </w:r>
    </w:p>
    <w:p w14:paraId="55422C5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66ACF32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3FA0E2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7AFE550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0A10930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8E486A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320F513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0ACB2C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C5374C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* .</w:t>
      </w:r>
    </w:p>
    <w:p w14:paraId="38B3D32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5B774D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4A0A9D3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43D646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12408F3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* . . . . .</w:t>
      </w:r>
    </w:p>
    <w:p w14:paraId="51C310B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*</w:t>
      </w:r>
    </w:p>
    <w:p w14:paraId="436601B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B5DC31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71341B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8CD184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* .</w:t>
      </w:r>
    </w:p>
    <w:p w14:paraId="4F29D70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32B02F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41D3B8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082AC8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502166E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2C76483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*</w:t>
      </w:r>
    </w:p>
    <w:p w14:paraId="50BC858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6B5C2E7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A6F669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EBEB2B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* .</w:t>
      </w:r>
    </w:p>
    <w:p w14:paraId="64DA57B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762F2E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1A0D33F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078FD02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3331CD0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1892488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3EF425A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37543DC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5D295D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ACA584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6FAA78F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79EF39E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698E1AB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0BA4457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380A7FD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5D6194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0194233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* . . . . . .</w:t>
      </w:r>
    </w:p>
    <w:p w14:paraId="2B17C2D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99A34A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BE2D6C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0855717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50EDF94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480207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26A0D4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498C68C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*</w:t>
      </w:r>
    </w:p>
    <w:p w14:paraId="2A9BC00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3421C4E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0E8C746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D5AE8D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3A2596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664C256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2438C4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4468570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71E08BD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4E61126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*</w:t>
      </w:r>
    </w:p>
    <w:p w14:paraId="7D0B602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3875234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00D7CDC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1FE742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9BBF29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4A563CD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6968972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6C7AF8C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44A7973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6C6091B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* .</w:t>
      </w:r>
    </w:p>
    <w:p w14:paraId="4FC2DB9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016E2B9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7A8BC2A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EB78FB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310EEB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* . . . .</w:t>
      </w:r>
    </w:p>
    <w:p w14:paraId="7BA1D14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09E61D2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BF9605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08F10CF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28C58F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7D3EF79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73AE3F1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* .</w:t>
      </w:r>
    </w:p>
    <w:p w14:paraId="7EB7355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586184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45F501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279131F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0836AAD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445F43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7AB5EB1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3007E14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3959AB5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401021C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* .</w:t>
      </w:r>
    </w:p>
    <w:p w14:paraId="45ED511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C4DED1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48CD17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94B7FD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60753AB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0C5B75C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* . .</w:t>
      </w:r>
    </w:p>
    <w:p w14:paraId="2BC2E6B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6F1A62A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6248A9B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8A4B3A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018D723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A62E88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F7EEF9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*</w:t>
      </w:r>
    </w:p>
    <w:p w14:paraId="33B943F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657111F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DCC026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* .</w:t>
      </w:r>
    </w:p>
    <w:p w14:paraId="5684B90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CBA2CD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* . .</w:t>
      </w:r>
    </w:p>
    <w:p w14:paraId="4D55EC0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744D62F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7D9CEE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9E370D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56C20A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*</w:t>
      </w:r>
    </w:p>
    <w:p w14:paraId="202C690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62C5EF4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E7990C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* .</w:t>
      </w:r>
    </w:p>
    <w:p w14:paraId="78B3B9D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1EC887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0A3C8C6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4FE354B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F34B4C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4085C7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FD0D63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*</w:t>
      </w:r>
    </w:p>
    <w:p w14:paraId="19B7D02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* . . . .</w:t>
      </w:r>
    </w:p>
    <w:p w14:paraId="3BB95AE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50E06D7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4CD42E2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02FB18F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75F94ED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78524DC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87F64C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A4AD04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32542C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77ED5D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*</w:t>
      </w:r>
    </w:p>
    <w:p w14:paraId="27DE1F8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* . .</w:t>
      </w:r>
    </w:p>
    <w:p w14:paraId="0F6D2F8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AC5169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5FFD8A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3272AA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709C140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* . . . . . .</w:t>
      </w:r>
    </w:p>
    <w:p w14:paraId="2EB9DFD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BCDCA1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0CFE0E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11F2D48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*</w:t>
      </w:r>
    </w:p>
    <w:p w14:paraId="2BCF3E9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* . .</w:t>
      </w:r>
    </w:p>
    <w:p w14:paraId="48A2008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9FA04D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797A95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7048E35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3745A3C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05A8947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F5428D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AAEAB5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29F1465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2825120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* . .</w:t>
      </w:r>
    </w:p>
    <w:p w14:paraId="3130C7B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76AB46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3970BF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24B1C51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* .</w:t>
      </w:r>
    </w:p>
    <w:p w14:paraId="52E2C11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6016A95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06B062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4D7218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4C2E872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3003726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* . .</w:t>
      </w:r>
    </w:p>
    <w:p w14:paraId="0F47C83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4FD8725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DA772A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5BE77FC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* .</w:t>
      </w:r>
    </w:p>
    <w:p w14:paraId="5B1F190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310839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B95852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222440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2799452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3DFE6CB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* . .</w:t>
      </w:r>
    </w:p>
    <w:p w14:paraId="649C8A6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6475A16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FBDB10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7B3E283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1A9AE1A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* .</w:t>
      </w:r>
    </w:p>
    <w:p w14:paraId="42CF01A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A7F62E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401D55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563396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A9D545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00B8A10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4606A89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* .</w:t>
      </w:r>
    </w:p>
    <w:p w14:paraId="087F80C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* . . . . .</w:t>
      </w:r>
    </w:p>
    <w:p w14:paraId="1E7C2D4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CE1041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F6681E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A935B4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222A31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25D693F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33F6A3C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7F5BC3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4943842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* .</w:t>
      </w:r>
    </w:p>
    <w:p w14:paraId="3E314F5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* . . . . .</w:t>
      </w:r>
    </w:p>
    <w:p w14:paraId="04BCA20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53A0CAF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A968F0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CFA466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86BBA1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27CF6BB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B64E18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482D479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0C20719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53B3038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* . . . . . . *</w:t>
      </w:r>
    </w:p>
    <w:p w14:paraId="159C139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FA73EE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* . . .</w:t>
      </w:r>
    </w:p>
    <w:p w14:paraId="6E24D13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57C59F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E94512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7AF9A7F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56ACCEE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3E8A1B4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344745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042F09E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B9B27B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A4FD16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* . . .</w:t>
      </w:r>
    </w:p>
    <w:p w14:paraId="532042A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7AA581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D02262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567E57B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47F7240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6F2EDF2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7433287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9A3521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39910A8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0C4CE20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* . . .</w:t>
      </w:r>
    </w:p>
    <w:p w14:paraId="7C875D2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00EDAF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4F24DF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5EA573F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0C5E9AE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2469776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. .</w:t>
      </w:r>
    </w:p>
    <w:p w14:paraId="7D16319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77A184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0202E15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438CB11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* . . .</w:t>
      </w:r>
    </w:p>
    <w:p w14:paraId="0773507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DE2FF8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870F7F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0E6962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91A351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D72DF8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4AF5749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* * .</w:t>
      </w:r>
    </w:p>
    <w:p w14:paraId="4587849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7AF5D79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*</w:t>
      </w:r>
    </w:p>
    <w:p w14:paraId="445B993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0910933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BED6BF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E53D6A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315E51B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A71577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935010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4174C44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* .</w:t>
      </w:r>
    </w:p>
    <w:p w14:paraId="379BB39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6B46484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*</w:t>
      </w:r>
    </w:p>
    <w:p w14:paraId="024EC4A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2D9EDE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D880D6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7774DD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06F2CD2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. .</w:t>
      </w:r>
    </w:p>
    <w:p w14:paraId="2BB5686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6971F37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53968FE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* .</w:t>
      </w:r>
    </w:p>
    <w:p w14:paraId="521B38B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795B3C8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3C2E4A3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56E29A0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E3B6A7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87016F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F2EFE3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28DB6C0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4CD3A6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5045D7F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* * . . . .</w:t>
      </w:r>
    </w:p>
    <w:p w14:paraId="227BA73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*</w:t>
      </w:r>
    </w:p>
    <w:p w14:paraId="7CCB3D4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1BF9B0A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4FA6F1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685050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81E831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597968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43772B2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DBEB2F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7E53C2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* . . . . .</w:t>
      </w:r>
    </w:p>
    <w:p w14:paraId="2041460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*</w:t>
      </w:r>
    </w:p>
    <w:p w14:paraId="0328A50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494EFA1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5DE3A2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96AA2B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AF0521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308B1F5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643F242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55ABF3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6565782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* . . . . .</w:t>
      </w:r>
    </w:p>
    <w:p w14:paraId="00BFDA6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5B2A273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7B2E35C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36D0FFD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AF37C9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9FFDAD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277B3B1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D973BD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6DDFC0C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3BF3A76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* . . . . .</w:t>
      </w:r>
    </w:p>
    <w:p w14:paraId="0D69DFE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31BE7CD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73C78C6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496359B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376723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208778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*</w:t>
      </w:r>
    </w:p>
    <w:p w14:paraId="49DF58A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859D9D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4A05C8C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5AF4F17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1E0DE7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2AC257F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CB55A1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* . . * . . . .</w:t>
      </w:r>
    </w:p>
    <w:p w14:paraId="544D765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AC2207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463E01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*</w:t>
      </w:r>
    </w:p>
    <w:p w14:paraId="469916B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7A0A53E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7942DAA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4CB28F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50F0302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2975060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9748ED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57996BB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3C6CEA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CF2E82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*</w:t>
      </w:r>
    </w:p>
    <w:p w14:paraId="3DC2352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5E7E108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54CF27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3FDCC5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A95FA8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36B8F8B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712A5EF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018B204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162DE5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8F8D4E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* . * . .</w:t>
      </w:r>
    </w:p>
    <w:p w14:paraId="5D0C555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* *</w:t>
      </w:r>
    </w:p>
    <w:p w14:paraId="3D31F57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0A3C04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5147E5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E40D1C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. .</w:t>
      </w:r>
    </w:p>
    <w:p w14:paraId="77BCEC9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5CDAEF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* . . .</w:t>
      </w:r>
    </w:p>
    <w:p w14:paraId="5EBDACC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D99CB2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013328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* . * . .</w:t>
      </w:r>
    </w:p>
    <w:p w14:paraId="7B85D74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* *</w:t>
      </w:r>
    </w:p>
    <w:p w14:paraId="589FC8A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4E0C53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3DFBC5E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EE4C5D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98805B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250AB6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4BCB76E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79DBE3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996D0D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* . . . .</w:t>
      </w:r>
    </w:p>
    <w:p w14:paraId="09D7B7C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* *</w:t>
      </w:r>
    </w:p>
    <w:p w14:paraId="33B2330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65D207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4DB3252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CA65F8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45AAB32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0A6B5C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569792D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FEA1BC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3376B1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20134E9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* *</w:t>
      </w:r>
    </w:p>
    <w:p w14:paraId="1FBB6B9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41AA30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* . . . . . .</w:t>
      </w:r>
    </w:p>
    <w:p w14:paraId="3CECCEA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3BFF23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5BB3DB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B3C196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1BA788E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53B721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493A47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3F19E64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*</w:t>
      </w:r>
    </w:p>
    <w:p w14:paraId="5FA3818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1EAD65E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7D29F49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D98A01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73417EF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32B0E54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4758D84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66E869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92F3F4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49B658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891D01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* .</w:t>
      </w:r>
    </w:p>
    <w:p w14:paraId="1CE9E8F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* . . .</w:t>
      </w:r>
    </w:p>
    <w:p w14:paraId="549B0BF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5B260FF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5E3E5FE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19F1E21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6F7C00B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333932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CA19EA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F514CB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* . . . .</w:t>
      </w:r>
    </w:p>
    <w:p w14:paraId="3CF7AD7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04C68A8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* . . .</w:t>
      </w:r>
    </w:p>
    <w:p w14:paraId="4FBDC7F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3EAC536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74084AA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7D24669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787FC59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8CBB72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A3F0F4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03A70D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5D078B3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0575D10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* . . .</w:t>
      </w:r>
    </w:p>
    <w:p w14:paraId="13DF981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03DA487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* . .</w:t>
      </w:r>
    </w:p>
    <w:p w14:paraId="681B4AE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A15974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29592EF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D6BD88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D5DA2B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C38BFE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0827680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6ACD825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690F3D1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08A79FC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* . .</w:t>
      </w:r>
    </w:p>
    <w:p w14:paraId="21A8876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595E6D0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168988C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54FF41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7549F2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46A71D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629EE4D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04BD860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75CBEC1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*</w:t>
      </w:r>
    </w:p>
    <w:p w14:paraId="2B2E4DD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2A6CC5D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9EF6ED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617B6FB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778A76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AB9F20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5A87D74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*</w:t>
      </w:r>
    </w:p>
    <w:p w14:paraId="285BAB7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FCDF62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B69350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* * . .</w:t>
      </w:r>
    </w:p>
    <w:p w14:paraId="0E23EE8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381EE6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7AA4DFC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222AC69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E125AB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12EE49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F05357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05E1460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E47CB6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35371A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* * . .</w:t>
      </w:r>
    </w:p>
    <w:p w14:paraId="033D07B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575CBED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1C12C23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* . . . . .</w:t>
      </w:r>
    </w:p>
    <w:p w14:paraId="16B061C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7A343C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D6B8C7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41F7CDE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5AA1E9C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0919A1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CD0F2F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* . . .</w:t>
      </w:r>
    </w:p>
    <w:p w14:paraId="3705D7A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763001E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* . .</w:t>
      </w:r>
    </w:p>
    <w:p w14:paraId="2AC5F70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7A18D0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BACDB3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163200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22D186B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5B29D4D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ED775C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5ACE312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33417C1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72434C8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* . .</w:t>
      </w:r>
    </w:p>
    <w:p w14:paraId="1ADC021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54993A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2B289A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65845B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376E97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43E7B40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2AF3428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514CB6F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071343B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* * . . .</w:t>
      </w:r>
    </w:p>
    <w:p w14:paraId="0918DF1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* . . . . .</w:t>
      </w:r>
    </w:p>
    <w:p w14:paraId="1A32CCD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9E863D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34BEB6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291B6C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4B1D3E7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3BF23D1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571E575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420AC44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3219DAA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* . . .</w:t>
      </w:r>
    </w:p>
    <w:p w14:paraId="24E5E4E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228A45A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D9F278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DBC5CA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E3B611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5709655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1E8158E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33B71E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7A8D6D4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EA720A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* . . .</w:t>
      </w:r>
    </w:p>
    <w:p w14:paraId="0C9B8B7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464333C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B26D67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BFED71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A8E863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8BFC54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4000BBD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734038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* . * .</w:t>
      </w:r>
    </w:p>
    <w:p w14:paraId="2177F74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25669A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181F5BF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0617229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4095CB6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DA7EC4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E2047C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776F151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7B88946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41B2223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9D84A8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29AF60F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* . .</w:t>
      </w:r>
    </w:p>
    <w:p w14:paraId="4827308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227E8F1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6C44B84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35E61D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6DC849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4D78EF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5C955CB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6913E73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3B9B504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5062847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6E807B3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5203800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6B52D25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35B8ED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A82F20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C8B7A9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. *</w:t>
      </w:r>
    </w:p>
    <w:p w14:paraId="2DEAC55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22A1E70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* . . .</w:t>
      </w:r>
    </w:p>
    <w:p w14:paraId="3828255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772D973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B0E97D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69E4910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009CF65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0A41D7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30A086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42F093D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2265A25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30118C4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2C3FE4E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2A3E1D1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BEF79D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1D20F4B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4589CE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688C30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7AFC83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DA03DB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76D8D7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* . . * . .</w:t>
      </w:r>
    </w:p>
    <w:p w14:paraId="70D9209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54C32AB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* . . . .</w:t>
      </w:r>
    </w:p>
    <w:p w14:paraId="5E49EE9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55520CD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47C3579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C05152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A08467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A8414E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822BB5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77893E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* . . * . .</w:t>
      </w:r>
    </w:p>
    <w:p w14:paraId="27CFB6D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66A6952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FB599D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14DCAE2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71127D4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6D5C64C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C9326C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444275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5A7110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3544DEC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* . . . . .</w:t>
      </w:r>
    </w:p>
    <w:p w14:paraId="2E23831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367BF9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5E2D3E2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08B6FAA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6EBB666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2654A06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799D28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32D5ED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E9CAFA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* . . .</w:t>
      </w:r>
    </w:p>
    <w:p w14:paraId="5C0C81E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6E1383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9375F8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C581F4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2BB39AF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* . .</w:t>
      </w:r>
    </w:p>
    <w:p w14:paraId="244DB35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* . . . . . . *</w:t>
      </w:r>
    </w:p>
    <w:p w14:paraId="53E65C8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779C41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565C1D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BCB04A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* . . .</w:t>
      </w:r>
    </w:p>
    <w:p w14:paraId="467DDAC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53DC30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0D70B89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386758A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6FC0843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* . .</w:t>
      </w:r>
    </w:p>
    <w:p w14:paraId="479CF66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6BA52E0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AE371E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295569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62827C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* . . .</w:t>
      </w:r>
    </w:p>
    <w:p w14:paraId="7D8C368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715669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*</w:t>
      </w:r>
    </w:p>
    <w:p w14:paraId="5B0C63B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55AA00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00B8FA2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5360FE4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4B07193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A60611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E78F1E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0E579F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0E840DE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7B15703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*</w:t>
      </w:r>
    </w:p>
    <w:p w14:paraId="007DE08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781B043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* .</w:t>
      </w:r>
    </w:p>
    <w:p w14:paraId="3F7C964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299E1C4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31B08F2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D70116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F584E2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9BBB8D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* . . * . . .</w:t>
      </w:r>
    </w:p>
    <w:p w14:paraId="61AED53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B357E6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*</w:t>
      </w:r>
    </w:p>
    <w:p w14:paraId="1E3F522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E40152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* . . . .</w:t>
      </w:r>
    </w:p>
    <w:p w14:paraId="7B78A20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DEDDD1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094855E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714A43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DEC79E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40DFF1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* . . * . . .</w:t>
      </w:r>
    </w:p>
    <w:p w14:paraId="0800039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395FFA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2C7DC76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70572EB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* . . . .</w:t>
      </w:r>
    </w:p>
    <w:p w14:paraId="5BA888E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B9834E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49330E0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6AD5FA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43A9BD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778BC8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* . . .</w:t>
      </w:r>
    </w:p>
    <w:p w14:paraId="4DE6515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7CAD0C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. *</w:t>
      </w:r>
    </w:p>
    <w:p w14:paraId="5AB7D37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9380AB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* . . . .</w:t>
      </w:r>
    </w:p>
    <w:p w14:paraId="55FF045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33554D0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6A77CDF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1257C3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619EFC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0C10F49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0185423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04B0D2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A43853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* . . .</w:t>
      </w:r>
    </w:p>
    <w:p w14:paraId="5B59F59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* . . * .</w:t>
      </w:r>
    </w:p>
    <w:p w14:paraId="252F18D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1AD9B7E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D717FD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6427AA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F67414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6741773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5586B0F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B402B4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7CA29E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* . . .</w:t>
      </w:r>
    </w:p>
    <w:p w14:paraId="01B733B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* . . * .</w:t>
      </w:r>
    </w:p>
    <w:p w14:paraId="6C483D1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A5D538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5959883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ACB14E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BED858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227B0C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. *</w:t>
      </w:r>
    </w:p>
    <w:p w14:paraId="67B5B95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194A39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7E548EE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0CFC075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* . . * .</w:t>
      </w:r>
    </w:p>
    <w:p w14:paraId="3BB28E8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C1225B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6F3E779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A7E8A9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39869B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391BC88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79E7B3A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8E3459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51F16F8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* . . .</w:t>
      </w:r>
    </w:p>
    <w:p w14:paraId="36502DF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* .</w:t>
      </w:r>
    </w:p>
    <w:p w14:paraId="3D001EB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8A839D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78BFA64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B5ABBF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2EA12B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38DC55B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77D1FF0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E31F22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6D22D18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6BCDE7D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* .</w:t>
      </w:r>
    </w:p>
    <w:p w14:paraId="5543DFD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7F053D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49CD332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031178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661134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52E48B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3BA862D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45E5453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79E6BF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* .</w:t>
      </w:r>
    </w:p>
    <w:p w14:paraId="63A1842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4658A63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* . .</w:t>
      </w:r>
    </w:p>
    <w:p w14:paraId="51EC523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721B969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76E2EE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909FF0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F888DD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54B6986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C0231D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7B3FC1D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57FBB41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6E379FC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* . .</w:t>
      </w:r>
    </w:p>
    <w:p w14:paraId="66F8961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69A1D3D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0485B1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2DA2FA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76223E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4B0768A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646701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0746D64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43975D5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20E50D5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* . . . * . .</w:t>
      </w:r>
    </w:p>
    <w:p w14:paraId="0E3D1BD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. .</w:t>
      </w:r>
    </w:p>
    <w:p w14:paraId="5962F10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3C4C00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E06BDE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3AF409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454D072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718C63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4C787A9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45044B4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50C79FE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* . . . * . .</w:t>
      </w:r>
    </w:p>
    <w:p w14:paraId="154E4FF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85E718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A36F84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9DE9AC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3BE46A8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44D6C92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EEED0E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2AD1068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FF5714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76081FD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* . . . . . .</w:t>
      </w:r>
    </w:p>
    <w:p w14:paraId="30B9590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51998C7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AAE245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5B5148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1EE0EFE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36607CF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2EA6AF8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4BA79BF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7816293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. *</w:t>
      </w:r>
    </w:p>
    <w:p w14:paraId="05390E5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78E6BDF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4713BC8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B3529B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18D352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proofErr w:type="spellStart"/>
      <w:r w:rsidRPr="00911FCE">
        <w:rPr>
          <w:rFonts w:ascii="Times New Roman" w:hAnsi="Times New Roman" w:cs="Times New Roman"/>
          <w:sz w:val="24"/>
        </w:rPr>
        <w:t>Interation</w:t>
      </w:r>
      <w:proofErr w:type="spellEnd"/>
      <w:r w:rsidRPr="00911FCE">
        <w:rPr>
          <w:rFonts w:ascii="Times New Roman" w:hAnsi="Times New Roman" w:cs="Times New Roman"/>
          <w:sz w:val="24"/>
        </w:rPr>
        <w:t xml:space="preserve"> :2</w:t>
      </w:r>
    </w:p>
    <w:p w14:paraId="413E034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* * . . . .</w:t>
      </w:r>
    </w:p>
    <w:p w14:paraId="03114F6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4A20FA1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E280B7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14DD34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71AEA02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* .</w:t>
      </w:r>
    </w:p>
    <w:p w14:paraId="5343112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EF69B8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65B95C0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30BD45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7DE64C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* * . . . .</w:t>
      </w:r>
    </w:p>
    <w:p w14:paraId="39CDD9B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*</w:t>
      </w:r>
    </w:p>
    <w:p w14:paraId="2926727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301F40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CFC991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418A300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6D6104C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E016C1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579D46F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7B82E9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FDF83C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* . . . .</w:t>
      </w:r>
    </w:p>
    <w:p w14:paraId="3CCE98D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*</w:t>
      </w:r>
    </w:p>
    <w:p w14:paraId="5CC9872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. .</w:t>
      </w:r>
    </w:p>
    <w:p w14:paraId="3A51EAD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73AAD22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7B4D2E2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AEFB3E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8D49D6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4FA62F2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56C161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E97E37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* . . . . .</w:t>
      </w:r>
    </w:p>
    <w:p w14:paraId="73FE432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7C62A00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EA238B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067587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* . .</w:t>
      </w:r>
    </w:p>
    <w:p w14:paraId="77B8C04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05B5BD8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83504E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150A5E2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9CB9DA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36C813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* . . . . .</w:t>
      </w:r>
    </w:p>
    <w:p w14:paraId="14A6CC0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5DED7A8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A82C5B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05E8DA0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101D7E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4EC46EB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60D84C5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64F60BC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E2EF7D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AE7849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* . . . . .</w:t>
      </w:r>
    </w:p>
    <w:p w14:paraId="1ED6949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290FF2F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63E90D2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EAB659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10644CF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72E83DF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529E486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1D4D8F3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37AD52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A4FA27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C1887A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418ABA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17E9A1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40EA051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6CD2786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* .</w:t>
      </w:r>
    </w:p>
    <w:p w14:paraId="61611B7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* . .</w:t>
      </w:r>
    </w:p>
    <w:p w14:paraId="6566C82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319043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1C3847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4BE15A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2B50D57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571A52D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27E880F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DA9019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7AEC09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* .</w:t>
      </w:r>
    </w:p>
    <w:p w14:paraId="0620412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* . .</w:t>
      </w:r>
    </w:p>
    <w:p w14:paraId="1E70EB7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D05C35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124BB2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92C7E1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4AEE17A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2B0EB06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6D91F22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1303856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0920B18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4647795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* . .</w:t>
      </w:r>
    </w:p>
    <w:p w14:paraId="3F06A44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CD9B91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79EC47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0E478C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47FA38D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*</w:t>
      </w:r>
    </w:p>
    <w:p w14:paraId="6562918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176B01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114DD1A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17093B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06E0899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6F0BF85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94222A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9392C6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1683D6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7709AE0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49653EA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4C220BF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51313D5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690B518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72438BD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* . . .</w:t>
      </w:r>
    </w:p>
    <w:p w14:paraId="2458DB9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7FEC64D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AE5DFD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FC9945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* . . . . . .</w:t>
      </w:r>
    </w:p>
    <w:p w14:paraId="034BFDB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1551D70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FB24D0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6420C9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*</w:t>
      </w:r>
    </w:p>
    <w:p w14:paraId="5EE8D67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257776B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* .</w:t>
      </w:r>
    </w:p>
    <w:p w14:paraId="7311C66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BF6718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86D525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4FC530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3F093C2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6056A35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76C58A1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34F586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*</w:t>
      </w:r>
    </w:p>
    <w:p w14:paraId="65FECB7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7AD09DF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* .</w:t>
      </w:r>
    </w:p>
    <w:p w14:paraId="3048479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FEE933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E92836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5C7681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3DF0651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4A62E21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4E87A7A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53786B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* . . . *</w:t>
      </w:r>
    </w:p>
    <w:p w14:paraId="7E37D42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ED396F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* .</w:t>
      </w:r>
    </w:p>
    <w:p w14:paraId="5652783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34DB8A1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54D443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03F8E4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0141595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430E010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B4A44E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3B41612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*</w:t>
      </w:r>
    </w:p>
    <w:p w14:paraId="5638E0D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F16A9D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* .</w:t>
      </w:r>
    </w:p>
    <w:p w14:paraId="037E821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2752405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97A3C9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1734C8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* . * * . . *</w:t>
      </w:r>
    </w:p>
    <w:p w14:paraId="3F4C224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6CABC1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A9F285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6DC0F0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* .</w:t>
      </w:r>
    </w:p>
    <w:p w14:paraId="1338CBC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04EE0AB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B1D4F7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E7E6B4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2E6AE4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6B9B7A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* . * * . . *</w:t>
      </w:r>
    </w:p>
    <w:p w14:paraId="7DC69EC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7C598A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. .</w:t>
      </w:r>
    </w:p>
    <w:p w14:paraId="027EE5D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943228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7F91215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7DB9C8B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B56364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156C156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E7D2C2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3141FB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* * . . *</w:t>
      </w:r>
    </w:p>
    <w:p w14:paraId="4612D02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AC86C5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5F12F5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0B18EA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56BB183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* . .</w:t>
      </w:r>
    </w:p>
    <w:p w14:paraId="629C53D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24832F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46D931B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554DB2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367237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* * . . *</w:t>
      </w:r>
    </w:p>
    <w:p w14:paraId="56C8084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2F1B43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D9AFBC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DB975F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2EEFE79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44954C2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E98218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1D4B275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72FF7C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641BE0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* * . . *</w:t>
      </w:r>
    </w:p>
    <w:p w14:paraId="1324BF0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03C071B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8D83A7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6A48137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6A2092F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7EB26DB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E28AFF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19F4964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73667C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D372CE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* . . .</w:t>
      </w:r>
    </w:p>
    <w:p w14:paraId="28C2994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4C7FCA5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5D82E56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01A803F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25AD59F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066087B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0440F1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0E0330F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B79786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E0CBBA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987739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5C697E9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* . . . . .</w:t>
      </w:r>
    </w:p>
    <w:p w14:paraId="5629EC2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156503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* . . * .</w:t>
      </w:r>
    </w:p>
    <w:p w14:paraId="07502DF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A002A5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365C5C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*</w:t>
      </w:r>
    </w:p>
    <w:p w14:paraId="5261C35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B8F4B6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34C78C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77C1186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45D2A35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3CD09B1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9D9B4F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* . . * .</w:t>
      </w:r>
    </w:p>
    <w:p w14:paraId="1FFF4C4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01D372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BD8947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*</w:t>
      </w:r>
    </w:p>
    <w:p w14:paraId="5EC4DB9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12936C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528357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529895C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42B8162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2B364B2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CEDFC7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* .</w:t>
      </w:r>
    </w:p>
    <w:p w14:paraId="30FB779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A288AB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405E6FA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*</w:t>
      </w:r>
    </w:p>
    <w:p w14:paraId="01EE96C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91B888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052091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163300D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3DB2D60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0CA63D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F646AD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0A63CE7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31F4779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* . . . .</w:t>
      </w:r>
    </w:p>
    <w:p w14:paraId="0A9C6C7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*</w:t>
      </w:r>
    </w:p>
    <w:p w14:paraId="2DFADDB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C17807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CA7C1F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4AC9538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8958B5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0C0FCF7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5596E4E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18D8D94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52150ED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0CE79DA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C98156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17A661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FAC41E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proofErr w:type="spellStart"/>
      <w:r w:rsidRPr="00911FCE">
        <w:rPr>
          <w:rFonts w:ascii="Times New Roman" w:hAnsi="Times New Roman" w:cs="Times New Roman"/>
          <w:sz w:val="24"/>
        </w:rPr>
        <w:t>Interation</w:t>
      </w:r>
      <w:proofErr w:type="spellEnd"/>
      <w:r w:rsidRPr="00911FCE">
        <w:rPr>
          <w:rFonts w:ascii="Times New Roman" w:hAnsi="Times New Roman" w:cs="Times New Roman"/>
          <w:sz w:val="24"/>
        </w:rPr>
        <w:t xml:space="preserve"> :3</w:t>
      </w:r>
    </w:p>
    <w:p w14:paraId="7E67F1F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4BA3E0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7EBC19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A6F306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36A091C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* . . .</w:t>
      </w:r>
    </w:p>
    <w:p w14:paraId="49050EC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* . . . .</w:t>
      </w:r>
    </w:p>
    <w:p w14:paraId="6215BF5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77594F0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3839C01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A8C336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F9D2E4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1C05C35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423E77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0740B5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. *</w:t>
      </w:r>
    </w:p>
    <w:p w14:paraId="4EE4B2A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* . . .</w:t>
      </w:r>
    </w:p>
    <w:p w14:paraId="36A739B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485D008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32EA5B5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63BDFA3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A349D8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F8CB29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3AD180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280EE4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74243A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*</w:t>
      </w:r>
    </w:p>
    <w:p w14:paraId="042A556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671B344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19B2265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6274E20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39109A1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CF3180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4ED919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48F65D6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E69868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215A50D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20DC2E9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39F4DCB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1C4C56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74D5E79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4D2290A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2135C4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BC92B2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6F89329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* . . * *</w:t>
      </w:r>
    </w:p>
    <w:p w14:paraId="7D667FF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04891C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* . . .</w:t>
      </w:r>
    </w:p>
    <w:p w14:paraId="5B0D782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2EC7497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2E5AE14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F823D3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2730C3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2A8A4D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AC7FC7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452CEB1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*</w:t>
      </w:r>
    </w:p>
    <w:p w14:paraId="6744DD3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7E6DEA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* . . .</w:t>
      </w:r>
    </w:p>
    <w:p w14:paraId="4EF92A9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47E41FA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159FFF8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3619883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C8AD6E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564507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46F9D3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38EEA1A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35BCE56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ABA6B4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* . . .</w:t>
      </w:r>
    </w:p>
    <w:p w14:paraId="4CB3479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4CEEEF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61B20B3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066416A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48C5622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752499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ADD987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* . .</w:t>
      </w:r>
    </w:p>
    <w:p w14:paraId="722E138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6CB0BC4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33492B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2EE427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2979897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369C05E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1A9A6C8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3142E83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ED43A8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ED6737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641839A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0698A7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BF1272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D77168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4CA7DDF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5EFBD51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* .</w:t>
      </w:r>
    </w:p>
    <w:p w14:paraId="7E2A338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3406FAD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AD2B4D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070A40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* * *</w:t>
      </w:r>
    </w:p>
    <w:p w14:paraId="0C51670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* . . . .</w:t>
      </w:r>
    </w:p>
    <w:p w14:paraId="29EB34A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F4F460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5F3E5B3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63D998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436CBD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537F3F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* . . . . . . .</w:t>
      </w:r>
    </w:p>
    <w:p w14:paraId="3E972F4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8FDD43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CC333D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* * .</w:t>
      </w:r>
    </w:p>
    <w:p w14:paraId="77A9CF7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* . . . .</w:t>
      </w:r>
    </w:p>
    <w:p w14:paraId="488835A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C7F67F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2EC3505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5EDA72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932F1B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270C6B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0B831E6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0327F2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C43FEC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* * .</w:t>
      </w:r>
    </w:p>
    <w:p w14:paraId="0792512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133FB01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D5420C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6F7B314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641DBA8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38A533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4CA7545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4A5ACAD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824A06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0296FE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* .</w:t>
      </w:r>
    </w:p>
    <w:p w14:paraId="60B6890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55B4579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290371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719DFF8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5562167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* . . .</w:t>
      </w:r>
    </w:p>
    <w:p w14:paraId="2F0504B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6E9385E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2C84AE1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9173A4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B2305F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9A9993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5A68D3A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028CE91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72D5EF8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452799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3B0F702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5A4E108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7FDE24F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83D5B4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4E4296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01465F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998E55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19A2F2F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* . . . .</w:t>
      </w:r>
    </w:p>
    <w:p w14:paraId="1B4F44E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* . .</w:t>
      </w:r>
    </w:p>
    <w:p w14:paraId="4B12DF4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2E0BA73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019CFD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4946C75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B5B225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241182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0647907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027EF7D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5BF679D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* . * . . . .</w:t>
      </w:r>
    </w:p>
    <w:p w14:paraId="19AD610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B6F7F2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6F6D53C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032FE7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4F59C02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12C66B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F6E35B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20F1A7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3876825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3574532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4AA5B99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2CD637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2C6EB4D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2E1D3ED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33001BD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639C6C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18A88F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AB4738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47C18E3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67798AF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* . . . . . *</w:t>
      </w:r>
    </w:p>
    <w:p w14:paraId="3CD57F1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6579B99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* .</w:t>
      </w:r>
    </w:p>
    <w:p w14:paraId="09D2026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8B3828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9A490E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95899E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716246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77EDD8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. .</w:t>
      </w:r>
    </w:p>
    <w:p w14:paraId="69047B2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6BF5401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* . . . . . *</w:t>
      </w:r>
    </w:p>
    <w:p w14:paraId="3AA9742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11DA9B8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* .</w:t>
      </w:r>
    </w:p>
    <w:p w14:paraId="0A8D078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F65663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500FD02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9B0750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1857A3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8AF259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4241EAD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75DC3EC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* . . . . . .</w:t>
      </w:r>
    </w:p>
    <w:p w14:paraId="1D6078D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1908740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* .</w:t>
      </w:r>
    </w:p>
    <w:p w14:paraId="7456D7B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29DD49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3BF20B6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FAC917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A553F4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36A21E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39A24AF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223CA1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* . . . . . .</w:t>
      </w:r>
    </w:p>
    <w:p w14:paraId="520CA9B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4AD70D9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37316AB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DD6E66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3852296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30A42F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BB881B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055C80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* . . .</w:t>
      </w:r>
    </w:p>
    <w:p w14:paraId="25E6F64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* . . . . . .</w:t>
      </w:r>
    </w:p>
    <w:p w14:paraId="2882DDE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*</w:t>
      </w:r>
    </w:p>
    <w:p w14:paraId="3F86E3A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34D801C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5DC97BD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5A1090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DE4192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2A69FB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D49736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5DC833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* . . .</w:t>
      </w:r>
    </w:p>
    <w:p w14:paraId="17A3B90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* . . . . . .</w:t>
      </w:r>
    </w:p>
    <w:p w14:paraId="7EFE947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07927F4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1A29D64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520E5BE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0BE96FC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5723FF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B0BFD2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5FBC3F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69AC6A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0AC3FDB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* . . . . . .</w:t>
      </w:r>
    </w:p>
    <w:p w14:paraId="1BE9116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574E421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704933E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* . . . .</w:t>
      </w:r>
    </w:p>
    <w:p w14:paraId="4358374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2A4E427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. .</w:t>
      </w:r>
    </w:p>
    <w:p w14:paraId="1759941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294338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A89290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2AF7650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6FEBB0E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3FEF902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647ACF9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67B758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* . . . .</w:t>
      </w:r>
    </w:p>
    <w:p w14:paraId="59589E6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37C2820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C033CD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342702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6D4824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1967A9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4E8DCE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470382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30280C8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0B74C23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*</w:t>
      </w:r>
    </w:p>
    <w:p w14:paraId="194BED3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* . .</w:t>
      </w:r>
    </w:p>
    <w:p w14:paraId="10D8D93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6A10B75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E575C1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874375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D7B064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33ACA23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00D707D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5453CAD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2D99AC3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* . . . . . *</w:t>
      </w:r>
    </w:p>
    <w:p w14:paraId="7B70A6E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BC0AFF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1A2C20F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9F8F24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E736C2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3D07FBC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7652568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4FCD9DE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1E30921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48618C5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6152D05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410F331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7F277D2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8FA0B4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B906EC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* . * .</w:t>
      </w:r>
    </w:p>
    <w:p w14:paraId="0EF7828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857E0B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6E53CA1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F7D458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* . .</w:t>
      </w:r>
    </w:p>
    <w:p w14:paraId="23E200A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3040A72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3B58F60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EE4591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93AB7A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CA5260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* . * .</w:t>
      </w:r>
    </w:p>
    <w:p w14:paraId="46B11E7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3EB2E2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40563D0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. .</w:t>
      </w:r>
    </w:p>
    <w:p w14:paraId="476EF0A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0612433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05A8FF4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3F55208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3FCDB28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147F7C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0F999B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* .</w:t>
      </w:r>
    </w:p>
    <w:p w14:paraId="128A9DB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6AD1D4C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EDC482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3C80D9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1CBEB13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5AA0CCB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65DA647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064E11B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C0A481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17C4D1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08A5F76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6211A71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5A43709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844731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2500A98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2573736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591F49C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* . .</w:t>
      </w:r>
    </w:p>
    <w:p w14:paraId="205F225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CB4B6B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BD2B89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1E013DF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* . . . . . .</w:t>
      </w:r>
    </w:p>
    <w:p w14:paraId="30B3324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659BB55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187A5C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6BEF12A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4DABE20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560AA0C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70C6A64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FE6675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5170AD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00871B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* . . *</w:t>
      </w:r>
    </w:p>
    <w:p w14:paraId="4F00350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5FE3CE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57460F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CB78EF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18F3461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47D3821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* . . . . .</w:t>
      </w:r>
    </w:p>
    <w:p w14:paraId="18339C7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F06DD8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56D120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45A7BA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*</w:t>
      </w:r>
    </w:p>
    <w:p w14:paraId="6E4683F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24193D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48D080C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1E959E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702B370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44EA08C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* . . . . .</w:t>
      </w:r>
    </w:p>
    <w:p w14:paraId="615F2B3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B0A631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887DEA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F75146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*</w:t>
      </w:r>
    </w:p>
    <w:p w14:paraId="199C1FD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157F2B7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4AB3475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5AC425D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31ECE8D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68AD9FB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67D4922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0F8EE1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8D2BA1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73A57C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44743F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6D0640A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*</w:t>
      </w:r>
    </w:p>
    <w:p w14:paraId="23EC1BA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33EE3B7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556C6E5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3BD0FFB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5BEE73E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5E16B1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3D71D9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E96EC7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3EFA7D6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AAAA38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6F503F3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749624A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3F0813D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33EF34B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* . . * . . .</w:t>
      </w:r>
    </w:p>
    <w:p w14:paraId="7AC54C9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E18BC2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5F65ED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27A1F72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0B93C68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3F34BCD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653DE8C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13184EF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2699714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679BA90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59B1460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0D7EFA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712B31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 xml:space="preserve">                                                  </w:t>
      </w:r>
    </w:p>
    <w:p w14:paraId="236D3AC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0746C9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D777CB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Average Random Restart Required:</w:t>
      </w:r>
      <w:r w:rsidR="006E20E7">
        <w:rPr>
          <w:rFonts w:ascii="Times New Roman" w:hAnsi="Times New Roman" w:cs="Times New Roman"/>
          <w:sz w:val="24"/>
        </w:rPr>
        <w:t xml:space="preserve"> </w:t>
      </w:r>
      <w:r w:rsidRPr="00911FCE">
        <w:rPr>
          <w:rFonts w:ascii="Times New Roman" w:hAnsi="Times New Roman" w:cs="Times New Roman"/>
          <w:sz w:val="24"/>
        </w:rPr>
        <w:t>7.685</w:t>
      </w:r>
    </w:p>
    <w:p w14:paraId="6BF8E68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 xml:space="preserve">                             </w:t>
      </w:r>
      <w:r w:rsidRPr="00911FCE">
        <w:rPr>
          <w:rFonts w:ascii="Times New Roman" w:hAnsi="Times New Roman" w:cs="Times New Roman"/>
          <w:sz w:val="24"/>
        </w:rPr>
        <w:tab/>
      </w:r>
      <w:r w:rsidR="00543F5E">
        <w:rPr>
          <w:rFonts w:ascii="Times New Roman" w:hAnsi="Times New Roman" w:cs="Times New Roman"/>
          <w:sz w:val="24"/>
        </w:rPr>
        <w:t xml:space="preserve">              </w:t>
      </w:r>
      <w:r w:rsidRPr="00911FCE">
        <w:rPr>
          <w:rFonts w:ascii="Times New Roman" w:hAnsi="Times New Roman" w:cs="Times New Roman"/>
          <w:sz w:val="24"/>
        </w:rPr>
        <w:t xml:space="preserve">All Problems   Successes      Failures       </w:t>
      </w:r>
    </w:p>
    <w:p w14:paraId="46B0A5B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 xml:space="preserve">                  Iterations:</w:t>
      </w:r>
      <w:r w:rsidRPr="00911FCE">
        <w:rPr>
          <w:rFonts w:ascii="Times New Roman" w:hAnsi="Times New Roman" w:cs="Times New Roman"/>
          <w:sz w:val="24"/>
        </w:rPr>
        <w:tab/>
      </w:r>
      <w:r w:rsidR="00543F5E">
        <w:rPr>
          <w:rFonts w:ascii="Times New Roman" w:hAnsi="Times New Roman" w:cs="Times New Roman"/>
          <w:sz w:val="24"/>
        </w:rPr>
        <w:t xml:space="preserve">                      </w:t>
      </w:r>
      <w:r w:rsidRPr="00911FCE">
        <w:rPr>
          <w:rFonts w:ascii="Times New Roman" w:hAnsi="Times New Roman" w:cs="Times New Roman"/>
          <w:sz w:val="24"/>
        </w:rPr>
        <w:t xml:space="preserve">200           </w:t>
      </w:r>
      <w:r w:rsidR="00543F5E">
        <w:rPr>
          <w:rFonts w:ascii="Times New Roman" w:hAnsi="Times New Roman" w:cs="Times New Roman"/>
          <w:sz w:val="24"/>
        </w:rPr>
        <w:t xml:space="preserve">  </w:t>
      </w:r>
      <w:r w:rsidRPr="00911FCE">
        <w:rPr>
          <w:rFonts w:ascii="Times New Roman" w:hAnsi="Times New Roman" w:cs="Times New Roman"/>
          <w:sz w:val="24"/>
        </w:rPr>
        <w:t xml:space="preserve"> 200            </w:t>
      </w:r>
      <w:r w:rsidR="00543F5E">
        <w:rPr>
          <w:rFonts w:ascii="Times New Roman" w:hAnsi="Times New Roman" w:cs="Times New Roman"/>
          <w:sz w:val="24"/>
        </w:rPr>
        <w:t xml:space="preserve">     </w:t>
      </w:r>
      <w:r w:rsidRPr="00911FCE">
        <w:rPr>
          <w:rFonts w:ascii="Times New Roman" w:hAnsi="Times New Roman" w:cs="Times New Roman"/>
          <w:sz w:val="24"/>
        </w:rPr>
        <w:t xml:space="preserve">0              </w:t>
      </w:r>
    </w:p>
    <w:p w14:paraId="01D2C4F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 xml:space="preserve">                  Percentage:</w:t>
      </w:r>
      <w:r w:rsidRPr="00911FCE">
        <w:rPr>
          <w:rFonts w:ascii="Times New Roman" w:hAnsi="Times New Roman" w:cs="Times New Roman"/>
          <w:sz w:val="24"/>
        </w:rPr>
        <w:tab/>
      </w:r>
      <w:r w:rsidR="00543F5E">
        <w:rPr>
          <w:rFonts w:ascii="Times New Roman" w:hAnsi="Times New Roman" w:cs="Times New Roman"/>
          <w:sz w:val="24"/>
        </w:rPr>
        <w:t xml:space="preserve">          </w:t>
      </w:r>
      <w:r w:rsidRPr="00911FCE">
        <w:rPr>
          <w:rFonts w:ascii="Times New Roman" w:hAnsi="Times New Roman" w:cs="Times New Roman"/>
          <w:sz w:val="24"/>
        </w:rPr>
        <w:t xml:space="preserve">100.0%       100.0%         0.0%           </w:t>
      </w:r>
    </w:p>
    <w:p w14:paraId="0DD9E20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 xml:space="preserve">               Average Steps:</w:t>
      </w:r>
      <w:r w:rsidRPr="00911FCE">
        <w:rPr>
          <w:rFonts w:ascii="Times New Roman" w:hAnsi="Times New Roman" w:cs="Times New Roman"/>
          <w:sz w:val="24"/>
        </w:rPr>
        <w:tab/>
      </w:r>
      <w:r w:rsidR="00543F5E">
        <w:rPr>
          <w:rFonts w:ascii="Times New Roman" w:hAnsi="Times New Roman" w:cs="Times New Roman"/>
          <w:sz w:val="24"/>
        </w:rPr>
        <w:t xml:space="preserve">            </w:t>
      </w:r>
      <w:r w:rsidRPr="00911FCE">
        <w:rPr>
          <w:rFonts w:ascii="Times New Roman" w:hAnsi="Times New Roman" w:cs="Times New Roman"/>
          <w:sz w:val="24"/>
        </w:rPr>
        <w:t xml:space="preserve">31             </w:t>
      </w:r>
      <w:r w:rsidR="00543F5E">
        <w:rPr>
          <w:rFonts w:ascii="Times New Roman" w:hAnsi="Times New Roman" w:cs="Times New Roman"/>
          <w:sz w:val="24"/>
        </w:rPr>
        <w:t xml:space="preserve">    </w:t>
      </w:r>
      <w:r w:rsidRPr="00911FCE">
        <w:rPr>
          <w:rFonts w:ascii="Times New Roman" w:hAnsi="Times New Roman" w:cs="Times New Roman"/>
          <w:sz w:val="24"/>
        </w:rPr>
        <w:t xml:space="preserve">31            </w:t>
      </w:r>
      <w:r w:rsidR="00543F5E">
        <w:rPr>
          <w:rFonts w:ascii="Times New Roman" w:hAnsi="Times New Roman" w:cs="Times New Roman"/>
          <w:sz w:val="24"/>
        </w:rPr>
        <w:t xml:space="preserve">  </w:t>
      </w:r>
      <w:r w:rsidRPr="00911FCE">
        <w:rPr>
          <w:rFonts w:ascii="Times New Roman" w:hAnsi="Times New Roman" w:cs="Times New Roman"/>
          <w:sz w:val="24"/>
        </w:rPr>
        <w:t xml:space="preserve"> 0              </w:t>
      </w:r>
    </w:p>
    <w:p w14:paraId="7AC14B9C" w14:textId="77777777" w:rsidR="00911FCE" w:rsidRPr="00911FCE" w:rsidRDefault="00911FCE" w:rsidP="00911FCE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</w:p>
    <w:p w14:paraId="647E966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75DF66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Random restart hill climb (up to 100 sideways moves allowed):</w:t>
      </w:r>
    </w:p>
    <w:p w14:paraId="1AC3356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DE44B5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proofErr w:type="spellStart"/>
      <w:r w:rsidRPr="00911FCE">
        <w:rPr>
          <w:rFonts w:ascii="Times New Roman" w:hAnsi="Times New Roman" w:cs="Times New Roman"/>
          <w:sz w:val="24"/>
        </w:rPr>
        <w:t>Interation</w:t>
      </w:r>
      <w:proofErr w:type="spellEnd"/>
      <w:r w:rsidRPr="00911FCE">
        <w:rPr>
          <w:rFonts w:ascii="Times New Roman" w:hAnsi="Times New Roman" w:cs="Times New Roman"/>
          <w:sz w:val="24"/>
        </w:rPr>
        <w:t xml:space="preserve"> :1</w:t>
      </w:r>
    </w:p>
    <w:p w14:paraId="4A2A444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528A608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1A6549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* .</w:t>
      </w:r>
    </w:p>
    <w:p w14:paraId="05070EA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AC8E2B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7ADA6F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* . . .</w:t>
      </w:r>
    </w:p>
    <w:p w14:paraId="2BEA7B7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D9041A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*</w:t>
      </w:r>
    </w:p>
    <w:p w14:paraId="0232817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69CE8F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CA199C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4E946C0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F0176D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6638698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1D35109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7CA8C0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506AEF9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31754D4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*</w:t>
      </w:r>
    </w:p>
    <w:p w14:paraId="7C22F1E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3A681C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5CDBA4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40705A3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3140AAD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18E6FE4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0B5D38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0A80541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7827720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1C4EC87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56E621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6B6D24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EAE665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* . . . . . .</w:t>
      </w:r>
    </w:p>
    <w:p w14:paraId="3398919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7F16F97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2F6E3F3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337C4FA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4308099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*</w:t>
      </w:r>
    </w:p>
    <w:p w14:paraId="2663C1F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C15D73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CEEE7D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4413B8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594D59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49D3339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466ED5A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2506A76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0B5013E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1A191CD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5074A20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57991C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43DB77C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590103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2CB344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proofErr w:type="spellStart"/>
      <w:r w:rsidRPr="00911FCE">
        <w:rPr>
          <w:rFonts w:ascii="Times New Roman" w:hAnsi="Times New Roman" w:cs="Times New Roman"/>
          <w:sz w:val="24"/>
        </w:rPr>
        <w:t>Interation</w:t>
      </w:r>
      <w:proofErr w:type="spellEnd"/>
      <w:r w:rsidRPr="00911FCE">
        <w:rPr>
          <w:rFonts w:ascii="Times New Roman" w:hAnsi="Times New Roman" w:cs="Times New Roman"/>
          <w:sz w:val="24"/>
        </w:rPr>
        <w:t xml:space="preserve"> :2</w:t>
      </w:r>
    </w:p>
    <w:p w14:paraId="18A0310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* . .</w:t>
      </w:r>
    </w:p>
    <w:p w14:paraId="5486833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765618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75B2B8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FA15EF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* .</w:t>
      </w:r>
    </w:p>
    <w:p w14:paraId="0CC5E94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1F93FD3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0B65594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. .</w:t>
      </w:r>
    </w:p>
    <w:p w14:paraId="4A1EEB2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F2F583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658CA5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* . .</w:t>
      </w:r>
    </w:p>
    <w:p w14:paraId="47565B1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6F08CB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6552434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FEB167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18C9A4C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0AC24B9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5AD9D02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7112E67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D1F766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B0F640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87E3DE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E1AD34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6628931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*</w:t>
      </w:r>
    </w:p>
    <w:p w14:paraId="3D9F2DF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1EB37CC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66C6B78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707BC30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56F6EA7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98CE2B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CE2756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66BDB71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726F28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4C33362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63B2565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*</w:t>
      </w:r>
    </w:p>
    <w:p w14:paraId="4BA6C9A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* . . . .</w:t>
      </w:r>
    </w:p>
    <w:p w14:paraId="5891FBA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7370318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3228C53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1217E4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CF7553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178C375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9346FE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6BB4F21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17B73C3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6B8E9D5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593700C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2E24A03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*</w:t>
      </w:r>
    </w:p>
    <w:p w14:paraId="4E22347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144A49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169D32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3D714E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D4AAF0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052A4F3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432E452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*</w:t>
      </w:r>
    </w:p>
    <w:p w14:paraId="6120B8C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3F5D4D3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7967DCD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208F33B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0BFBBA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68E32F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846AE0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2A905E5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F80618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* . . .</w:t>
      </w:r>
    </w:p>
    <w:p w14:paraId="7B2B93F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*</w:t>
      </w:r>
    </w:p>
    <w:p w14:paraId="51D990F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229AA91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2255F05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55F2CFD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F1B48F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4CADC8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657A4A9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F8C0A6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A78B85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644492A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35BC1C7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0C9BDED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52C1868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* .</w:t>
      </w:r>
    </w:p>
    <w:p w14:paraId="65528C0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AD3087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CF7A25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431C459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2EA6851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54D08B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37543F4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*</w:t>
      </w:r>
    </w:p>
    <w:p w14:paraId="360B743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076F08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1DF7010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27EF3F3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057DF8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626A4F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7392912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* . . . . . .</w:t>
      </w:r>
    </w:p>
    <w:p w14:paraId="58D7A30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396AC0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653140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5C3488A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666AE09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2D36884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* .</w:t>
      </w:r>
    </w:p>
    <w:p w14:paraId="2016BE9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39AACE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FE7F20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003D0E2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4153A6C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4132399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3ED87CD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23B4C2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07E4750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6269EAE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1466631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6F4066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AA76FB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1475C3C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04E5872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47E004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0DCED2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*</w:t>
      </w:r>
    </w:p>
    <w:p w14:paraId="56837AF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0D102DB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40B7A2B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5FEA5EB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D412FB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8D1062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5E6E61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6167A0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753CDF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651210E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011FCF3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3C5DC55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7467F88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* .</w:t>
      </w:r>
    </w:p>
    <w:p w14:paraId="53B5AC7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BA5C98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2308B9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3B681A5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23C83AF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38A5BF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7DF6C47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*</w:t>
      </w:r>
    </w:p>
    <w:p w14:paraId="7EDC93E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6F22CA1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24AF2DE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6F81635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1CBF73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8D6C17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01C96BB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27372C9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AB7860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3D9CFF0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4AF1670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2A0A07B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5DD74D6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* . . . * .</w:t>
      </w:r>
    </w:p>
    <w:p w14:paraId="27C1324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9B36B3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32431F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0E9E5BB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6C30C2F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25B5190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F8E3FD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7F34FA1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2E6A56E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40940DE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AE6C6D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266F11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23C923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78C1458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2995432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E3F0E5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3416A05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*</w:t>
      </w:r>
    </w:p>
    <w:p w14:paraId="6310DC1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18D7BBE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274FDE6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3E135D8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7F7A43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2629C5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C151D8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3119E4E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496E981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32CD194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014F5C6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* . . . .</w:t>
      </w:r>
    </w:p>
    <w:p w14:paraId="5C98002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4E4ACF3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26FCE16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E60E80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6B1BDF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1BD2794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7482DDF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B8A831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6BD4812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526B363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60BCAC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3D6FE6C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* .</w:t>
      </w:r>
    </w:p>
    <w:p w14:paraId="08F42A4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A07513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5C3A03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CE74EA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30C043B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5AF38DE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4C98253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03D7CB2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089A594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24601A7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15E5068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E37353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7015B3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0A153DD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6BF1906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D3DCDE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* . . .</w:t>
      </w:r>
    </w:p>
    <w:p w14:paraId="37120FE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4AF8249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2C9FDC3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0BD0086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* .</w:t>
      </w:r>
    </w:p>
    <w:p w14:paraId="46DEB91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96ED21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B7E7B1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1E443CA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3AD7A7B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7E49D12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70EA7FF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6F3B1D3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49DD7B2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50CAB12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AFC110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325C87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B87E99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08197C2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* . . . .</w:t>
      </w:r>
    </w:p>
    <w:p w14:paraId="54BCF8C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709FBF0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3B6F80B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3FAA20A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CB4AD7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3A70A56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E85FFD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5B3AC8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8EE61F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0C3190B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* . . . . . .</w:t>
      </w:r>
    </w:p>
    <w:p w14:paraId="648A38C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25B0811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7F54E03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762A72C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582EDA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1AE2F42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* . . . .</w:t>
      </w:r>
    </w:p>
    <w:p w14:paraId="0FBD84F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4A3AB4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5EFE7E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1F9FE8C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54B1D0B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449FEB3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460EAF4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C67605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64E85EE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418E51B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* . . . .</w:t>
      </w:r>
    </w:p>
    <w:p w14:paraId="0BE2768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9E9319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21F676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19CFEC6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58AD3EE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0952033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A517D9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134CD1D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051A1A5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5571462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59D627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1D76BB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04B0D8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4A532F5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744CE08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444E311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06BD68F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B70950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911604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4AA7ECA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* . . . .</w:t>
      </w:r>
    </w:p>
    <w:p w14:paraId="272F4AA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C4F4C5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930B2D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* . .</w:t>
      </w:r>
    </w:p>
    <w:p w14:paraId="0C49F15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0BBD886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0125B3E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1E7457E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05CF35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38F10FD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12F96D4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5E1B27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E87E36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E2CE44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* . .</w:t>
      </w:r>
    </w:p>
    <w:p w14:paraId="1B3D5DA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C3F2AB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3E5552F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6A5BB97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5BE638B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2A1A5FF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0E0ED0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* . . . . .</w:t>
      </w:r>
    </w:p>
    <w:p w14:paraId="5FF3403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1F3BA8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E469AA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05A74CC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7E389DB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5D08781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8F4AE3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4DCBC72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DA4CB5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61A633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4D5DD45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3A78B0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D8E918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proofErr w:type="spellStart"/>
      <w:r w:rsidRPr="00911FCE">
        <w:rPr>
          <w:rFonts w:ascii="Times New Roman" w:hAnsi="Times New Roman" w:cs="Times New Roman"/>
          <w:sz w:val="24"/>
        </w:rPr>
        <w:t>Interation</w:t>
      </w:r>
      <w:proofErr w:type="spellEnd"/>
      <w:r w:rsidRPr="00911FCE">
        <w:rPr>
          <w:rFonts w:ascii="Times New Roman" w:hAnsi="Times New Roman" w:cs="Times New Roman"/>
          <w:sz w:val="24"/>
        </w:rPr>
        <w:t xml:space="preserve"> :3</w:t>
      </w:r>
    </w:p>
    <w:p w14:paraId="11726C3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* . . .</w:t>
      </w:r>
    </w:p>
    <w:p w14:paraId="6DAD86D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519D2C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3AB8B20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A9383A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* *</w:t>
      </w:r>
    </w:p>
    <w:p w14:paraId="682F4D5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9B756C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* . .</w:t>
      </w:r>
    </w:p>
    <w:p w14:paraId="0989DFE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95F43E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6BD14D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ED4613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* . . .</w:t>
      </w:r>
    </w:p>
    <w:p w14:paraId="74A2DCF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2703C2F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565BC32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95B140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* . . . . * .</w:t>
      </w:r>
    </w:p>
    <w:p w14:paraId="561B137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7C7E49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* . .</w:t>
      </w:r>
    </w:p>
    <w:p w14:paraId="7A9AA0C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9168CD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125137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66827B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4C7E0B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3304621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4A32BF4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17E0DAD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* .</w:t>
      </w:r>
    </w:p>
    <w:p w14:paraId="2839227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2ECAC7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* . .</w:t>
      </w:r>
    </w:p>
    <w:p w14:paraId="3CA20F2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02C198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6DCC33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E38CC2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63FD959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2619BF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45A8930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6F1DD7B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* .</w:t>
      </w:r>
    </w:p>
    <w:p w14:paraId="66E8CB8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BD53AF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0E44A4D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7A73ECD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C53060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81AD3F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2841B47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7BB62DD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* . . . . .</w:t>
      </w:r>
    </w:p>
    <w:p w14:paraId="1709C32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6C8FDF5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6679083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4C3C212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39CFED5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78D01FB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35D301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90A5A7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6D3E447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08D5D8B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EE7703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5FC9E83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5FDE832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* . . . . . .</w:t>
      </w:r>
    </w:p>
    <w:p w14:paraId="765B8FE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1AD0F2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72B0A7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93DFD2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A26A82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480D9CD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*</w:t>
      </w:r>
    </w:p>
    <w:p w14:paraId="4D4782B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4B6E2AF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5C738EC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5838B5C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2A2F64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0CDD65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43A54A7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727405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7DBA2B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* . . . .</w:t>
      </w:r>
    </w:p>
    <w:p w14:paraId="3FFE3C4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175AEB3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*</w:t>
      </w:r>
    </w:p>
    <w:p w14:paraId="15FEC07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692AC8D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29677C4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0217950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DBCC9D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E99167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1FF319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61E325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F7E0E3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21F35ED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108B483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4A5EFA9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38C14A8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6A55E42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7C1F943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62853A0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C10D02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C0F24D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0C0430E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17D5ED7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*</w:t>
      </w:r>
    </w:p>
    <w:p w14:paraId="05046B6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1599924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3F8DA6A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383F2DF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AD3E3C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DD725B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1CE82D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A7F70F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561E7AC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*</w:t>
      </w:r>
    </w:p>
    <w:p w14:paraId="6A59924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94D105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6C78F16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76D2232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769AAF0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739C47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6E32B4C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A4D8B2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BDF7F9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482E1DA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2C34048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629DA03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5418C95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55F089C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07E3B26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4540CC7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61F125B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B4166B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70EC7B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2D10586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*</w:t>
      </w:r>
    </w:p>
    <w:p w14:paraId="671B2AB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1843D35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7D10081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6B13903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6890151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. .</w:t>
      </w:r>
    </w:p>
    <w:p w14:paraId="7A8643C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0BE4535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15DDCE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8EFD7B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44336CD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03E4048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5D8F336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59B4716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7A704F7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* . . . . . .</w:t>
      </w:r>
    </w:p>
    <w:p w14:paraId="41A5858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5FFC10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3F9D7D4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7DC65D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D3C8AE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16AA966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2959452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60BE276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79F9A20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78C9048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* . . . . . .</w:t>
      </w:r>
    </w:p>
    <w:p w14:paraId="52BFE57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6D3F80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CDE010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BDB1C8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FE2217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212B85F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DBF083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44AAAAE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626C1F7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* .</w:t>
      </w:r>
    </w:p>
    <w:p w14:paraId="6900CCA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* . . . . . .</w:t>
      </w:r>
    </w:p>
    <w:p w14:paraId="5EB754F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A437A1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49AEE56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5A434C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788A5C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04BCE8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273FF79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5C09A21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789BFE1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1370430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* . . . . . .</w:t>
      </w:r>
    </w:p>
    <w:p w14:paraId="54C828B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1DCE4DF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E91EF0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F8A868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058A7D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42C9E8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6ECB7C2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F6805B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4B12EC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3C5D541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636F426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3E54548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443B54F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3389CF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DE9AF6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28F9F04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784D8E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* . . . . .</w:t>
      </w:r>
    </w:p>
    <w:p w14:paraId="5E81ACF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FD68A6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5487799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* . . . . . .</w:t>
      </w:r>
    </w:p>
    <w:p w14:paraId="6C5155B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0752844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3AA85F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FE2489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706DBD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0D2C6F9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7CC0EAC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FFCFEF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77CCFAD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0DC069D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29A945A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DE11A3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FB86D7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14BC61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2FA6C9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6C24C4B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99B2F9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*</w:t>
      </w:r>
    </w:p>
    <w:p w14:paraId="317E8E8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5F2F7C0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3BB528D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2FEC072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0CDB87F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5CFAC61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B8D901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0DE476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* . . . .</w:t>
      </w:r>
    </w:p>
    <w:p w14:paraId="0A66345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DF2424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21E637E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17FB47A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* .</w:t>
      </w:r>
    </w:p>
    <w:p w14:paraId="1DF9788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06910A1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053BE4C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65C54FE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D97636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3CD446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44C50E8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6CB7AA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*</w:t>
      </w:r>
    </w:p>
    <w:p w14:paraId="572E480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58E97E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6A6549F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4AD3373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3F8F79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213F3CD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20CD30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1096B3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31641B5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6879AF1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F3E36E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30CD354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* .</w:t>
      </w:r>
    </w:p>
    <w:p w14:paraId="4B82AEB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6F75002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76941DC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2B464E8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33E792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EBB12F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9D3EF0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28633E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*</w:t>
      </w:r>
    </w:p>
    <w:p w14:paraId="018182F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608A7FC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3C5579D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362F41E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4DFF57B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57D4CE7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A00790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F30C3D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2CD4BF1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78B43FA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35FAE97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75DC827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27867E4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6DA647D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1F20221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2EC7709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437343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4DACFE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196704C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202DEAD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1C969FE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598064E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2DAC273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* . . . . . .</w:t>
      </w:r>
    </w:p>
    <w:p w14:paraId="406A653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* . .</w:t>
      </w:r>
    </w:p>
    <w:p w14:paraId="4CBACEB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5984DF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EF3EBA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EA32C5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34EA0AC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1AC856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2287A09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482842E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4B9A87E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025CA4C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372A236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669E3B8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F5FAC7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46786E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42AF1E9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33461A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*</w:t>
      </w:r>
    </w:p>
    <w:p w14:paraId="1B92969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61A6DED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59BEBCD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056021F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4038C4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27290BD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CB8B3C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4D52C9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011B595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14048D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6A3608F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3603A47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. . . * .</w:t>
      </w:r>
    </w:p>
    <w:p w14:paraId="44C872F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58F0625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18F9D5A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438597D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7200EB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3E07D7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63AC82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481D4C4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2704C81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7D7C007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192A388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* . . . . . .</w:t>
      </w:r>
    </w:p>
    <w:p w14:paraId="03C7A3E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1CE6CCD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D4D801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136E0D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15CA20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49C18F8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21AD473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F90E3B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447BBC5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59F4400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* . . . . . .</w:t>
      </w:r>
    </w:p>
    <w:p w14:paraId="0A49F74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2A066B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6E9140F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57700D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167937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0D911CE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*</w:t>
      </w:r>
    </w:p>
    <w:p w14:paraId="130E167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* . . . . .</w:t>
      </w:r>
    </w:p>
    <w:p w14:paraId="1E7FCF0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8373C6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6A151FF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4778642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0A71E0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63902E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430856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47B5A9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B4F7BA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3348320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73B4076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5C8C60C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106A211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528444E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3754FC3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25C5B5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C29DE0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D373A7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3ACB8AA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2D92055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55E31BE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4B1D26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34E13AF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3FA0F4F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CE3A27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* . .</w:t>
      </w:r>
    </w:p>
    <w:p w14:paraId="63DD9D0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7DE0CE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CA1E15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* . . . .</w:t>
      </w:r>
    </w:p>
    <w:p w14:paraId="594DD3B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19C0E86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18A0A31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659D83D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66D8C5A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2524322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78A4AD6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609D1AD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61B7C7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782398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09E572D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42728B0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*</w:t>
      </w:r>
    </w:p>
    <w:p w14:paraId="3F4D445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1244B16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70567B6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40CA21F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5852BD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00EF924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1CC5A7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7B7F79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07A2A8E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*</w:t>
      </w:r>
    </w:p>
    <w:p w14:paraId="0636318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68159E3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0640B6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39160EA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E3C611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D65ECC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1A3948F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22B0E7D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7BA570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42AA7FE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21FA06F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FE99B6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0FFB935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414F362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16DE85E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71C4178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0AC6A43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197225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E0DDC5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14CBDDC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6C0852F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1664390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1DED32B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* .</w:t>
      </w:r>
    </w:p>
    <w:p w14:paraId="2FC04B0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7F0B71F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751FAE1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B66FD1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907B5D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7D6ECB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6B430D0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0656BCE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4898AB3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3ED9F5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6E06D38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16EEA73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* . . . . . . .</w:t>
      </w:r>
    </w:p>
    <w:p w14:paraId="5C92688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* .</w:t>
      </w:r>
    </w:p>
    <w:p w14:paraId="77C225E4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E3483E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FB51A4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11BEA64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59FEF04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24559E6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03A9B20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201E7DC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4CCBCB4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41414A8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00D5666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5C54D5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D34BBA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B0ED73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0363DC6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290A6F7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10624C1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260D185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5F6BBE9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437B596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* .</w:t>
      </w:r>
    </w:p>
    <w:p w14:paraId="6E22C21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67D43E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EA3A4E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6FA088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712648B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64C038F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3D566D9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* . . . . * .</w:t>
      </w:r>
    </w:p>
    <w:p w14:paraId="37B812F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2BBCCCB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0506AF2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6C7910E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B8A432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240573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795DA2A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836C9A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8E3C1F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494416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669EA44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6F10FBA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79940B6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3F86CD2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17A384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8CEAC9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6BC0667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*</w:t>
      </w:r>
    </w:p>
    <w:p w14:paraId="4F289B6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63DDCDA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4F274B5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31825A5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70D0A09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0EAE54D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50F8AF2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F64C4E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07E2F2A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288348E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4F8FCEA2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* . . . . *</w:t>
      </w:r>
    </w:p>
    <w:p w14:paraId="5AF6F01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4E65C15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30B7847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0B61C33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408AE3B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B4F531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1D33E1F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A6F97B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561B438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6EFA974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1E89E3E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2AF89A1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1E3C2C4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057BD4C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7A9D704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04E8A21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6BA0226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954AA8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* . . . .</w:t>
      </w:r>
    </w:p>
    <w:p w14:paraId="401EC01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* . . . . . .</w:t>
      </w:r>
    </w:p>
    <w:p w14:paraId="76BC952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3BB33F6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66952A6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0388FAF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.</w:t>
      </w:r>
    </w:p>
    <w:p w14:paraId="391113D3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5F3258AC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2980A23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46DBE8C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D7D069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lastRenderedPageBreak/>
        <w:t>. . . * . . . .</w:t>
      </w:r>
    </w:p>
    <w:p w14:paraId="407367F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* . . . . . .</w:t>
      </w:r>
    </w:p>
    <w:p w14:paraId="26691C2B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. *</w:t>
      </w:r>
    </w:p>
    <w:p w14:paraId="296A6D7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* . . .</w:t>
      </w:r>
    </w:p>
    <w:p w14:paraId="72F76CBD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. * .</w:t>
      </w:r>
    </w:p>
    <w:p w14:paraId="1913731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* . . . . . . .</w:t>
      </w:r>
    </w:p>
    <w:p w14:paraId="1A3215F1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* . . . . .</w:t>
      </w:r>
    </w:p>
    <w:p w14:paraId="0E806BF6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. . . . . * . .</w:t>
      </w:r>
    </w:p>
    <w:p w14:paraId="6FBA72B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ECEBE3A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3C648D50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 xml:space="preserve">                                                  </w:t>
      </w:r>
    </w:p>
    <w:p w14:paraId="788E1285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7D697E0F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</w:p>
    <w:p w14:paraId="53160E7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>Average Random Restart Required:</w:t>
      </w:r>
      <w:r w:rsidR="006E20E7">
        <w:rPr>
          <w:rFonts w:ascii="Times New Roman" w:hAnsi="Times New Roman" w:cs="Times New Roman"/>
          <w:sz w:val="24"/>
        </w:rPr>
        <w:t xml:space="preserve"> </w:t>
      </w:r>
      <w:r w:rsidRPr="00911FCE">
        <w:rPr>
          <w:rFonts w:ascii="Times New Roman" w:hAnsi="Times New Roman" w:cs="Times New Roman"/>
          <w:sz w:val="24"/>
        </w:rPr>
        <w:t>1.06</w:t>
      </w:r>
    </w:p>
    <w:p w14:paraId="1036DA28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 xml:space="preserve">                             </w:t>
      </w:r>
      <w:r w:rsidRPr="00911FCE">
        <w:rPr>
          <w:rFonts w:ascii="Times New Roman" w:hAnsi="Times New Roman" w:cs="Times New Roman"/>
          <w:sz w:val="24"/>
        </w:rPr>
        <w:tab/>
      </w:r>
      <w:r w:rsidR="000C3EBD">
        <w:rPr>
          <w:rFonts w:ascii="Times New Roman" w:hAnsi="Times New Roman" w:cs="Times New Roman"/>
          <w:sz w:val="24"/>
        </w:rPr>
        <w:t xml:space="preserve">         </w:t>
      </w:r>
      <w:r w:rsidRPr="00911FCE">
        <w:rPr>
          <w:rFonts w:ascii="Times New Roman" w:hAnsi="Times New Roman" w:cs="Times New Roman"/>
          <w:sz w:val="24"/>
        </w:rPr>
        <w:t xml:space="preserve">All Problems   Successes      Failures       </w:t>
      </w:r>
    </w:p>
    <w:p w14:paraId="235BF6F7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 xml:space="preserve">                  Iterations:</w:t>
      </w:r>
      <w:r w:rsidRPr="00911FCE">
        <w:rPr>
          <w:rFonts w:ascii="Times New Roman" w:hAnsi="Times New Roman" w:cs="Times New Roman"/>
          <w:sz w:val="24"/>
        </w:rPr>
        <w:tab/>
      </w:r>
      <w:r w:rsidR="000C3EBD">
        <w:rPr>
          <w:rFonts w:ascii="Times New Roman" w:hAnsi="Times New Roman" w:cs="Times New Roman"/>
          <w:sz w:val="24"/>
        </w:rPr>
        <w:t xml:space="preserve">                </w:t>
      </w:r>
      <w:r w:rsidRPr="00911FCE">
        <w:rPr>
          <w:rFonts w:ascii="Times New Roman" w:hAnsi="Times New Roman" w:cs="Times New Roman"/>
          <w:sz w:val="24"/>
        </w:rPr>
        <w:t xml:space="preserve">200            </w:t>
      </w:r>
      <w:r w:rsidR="000C3EBD">
        <w:rPr>
          <w:rFonts w:ascii="Times New Roman" w:hAnsi="Times New Roman" w:cs="Times New Roman"/>
          <w:sz w:val="24"/>
        </w:rPr>
        <w:t xml:space="preserve">  </w:t>
      </w:r>
      <w:r w:rsidRPr="00911FCE">
        <w:rPr>
          <w:rFonts w:ascii="Times New Roman" w:hAnsi="Times New Roman" w:cs="Times New Roman"/>
          <w:sz w:val="24"/>
        </w:rPr>
        <w:t xml:space="preserve">200            </w:t>
      </w:r>
      <w:r w:rsidR="000C3EBD">
        <w:rPr>
          <w:rFonts w:ascii="Times New Roman" w:hAnsi="Times New Roman" w:cs="Times New Roman"/>
          <w:sz w:val="24"/>
        </w:rPr>
        <w:t xml:space="preserve">      </w:t>
      </w:r>
      <w:r w:rsidRPr="00911FCE">
        <w:rPr>
          <w:rFonts w:ascii="Times New Roman" w:hAnsi="Times New Roman" w:cs="Times New Roman"/>
          <w:sz w:val="24"/>
        </w:rPr>
        <w:t xml:space="preserve">0              </w:t>
      </w:r>
    </w:p>
    <w:p w14:paraId="1A1E31AE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 xml:space="preserve">                  Percentage:</w:t>
      </w:r>
      <w:r w:rsidRPr="00911FCE">
        <w:rPr>
          <w:rFonts w:ascii="Times New Roman" w:hAnsi="Times New Roman" w:cs="Times New Roman"/>
          <w:sz w:val="24"/>
        </w:rPr>
        <w:tab/>
        <w:t xml:space="preserve">100.0%         100.0%         0.0%           </w:t>
      </w:r>
    </w:p>
    <w:p w14:paraId="1364B2C9" w14:textId="77777777" w:rsidR="00911FCE" w:rsidRPr="00911FCE" w:rsidRDefault="00911FCE" w:rsidP="00911FCE">
      <w:pPr>
        <w:rPr>
          <w:rFonts w:ascii="Times New Roman" w:hAnsi="Times New Roman" w:cs="Times New Roman"/>
          <w:sz w:val="24"/>
        </w:rPr>
      </w:pPr>
      <w:r w:rsidRPr="00911FCE">
        <w:rPr>
          <w:rFonts w:ascii="Times New Roman" w:hAnsi="Times New Roman" w:cs="Times New Roman"/>
          <w:sz w:val="24"/>
        </w:rPr>
        <w:t xml:space="preserve">               Average Steps:</w:t>
      </w:r>
      <w:r w:rsidRPr="00911FCE">
        <w:rPr>
          <w:rFonts w:ascii="Times New Roman" w:hAnsi="Times New Roman" w:cs="Times New Roman"/>
          <w:sz w:val="24"/>
        </w:rPr>
        <w:tab/>
      </w:r>
      <w:r w:rsidR="000C3EBD">
        <w:rPr>
          <w:rFonts w:ascii="Times New Roman" w:hAnsi="Times New Roman" w:cs="Times New Roman"/>
          <w:sz w:val="24"/>
        </w:rPr>
        <w:t xml:space="preserve">   </w:t>
      </w:r>
      <w:r w:rsidRPr="00911FCE">
        <w:rPr>
          <w:rFonts w:ascii="Times New Roman" w:hAnsi="Times New Roman" w:cs="Times New Roman"/>
          <w:sz w:val="24"/>
        </w:rPr>
        <w:t xml:space="preserve">26             </w:t>
      </w:r>
      <w:r w:rsidR="000C3EBD">
        <w:rPr>
          <w:rFonts w:ascii="Times New Roman" w:hAnsi="Times New Roman" w:cs="Times New Roman"/>
          <w:sz w:val="24"/>
        </w:rPr>
        <w:t xml:space="preserve">    </w:t>
      </w:r>
      <w:r w:rsidRPr="00911FCE">
        <w:rPr>
          <w:rFonts w:ascii="Times New Roman" w:hAnsi="Times New Roman" w:cs="Times New Roman"/>
          <w:sz w:val="24"/>
        </w:rPr>
        <w:t xml:space="preserve">26            </w:t>
      </w:r>
      <w:r w:rsidR="000C3EBD">
        <w:rPr>
          <w:rFonts w:ascii="Times New Roman" w:hAnsi="Times New Roman" w:cs="Times New Roman"/>
          <w:sz w:val="24"/>
        </w:rPr>
        <w:t xml:space="preserve">     </w:t>
      </w:r>
      <w:r w:rsidRPr="00911FCE">
        <w:rPr>
          <w:rFonts w:ascii="Times New Roman" w:hAnsi="Times New Roman" w:cs="Times New Roman"/>
          <w:sz w:val="24"/>
        </w:rPr>
        <w:t xml:space="preserve"> 0              </w:t>
      </w:r>
    </w:p>
    <w:p w14:paraId="192B82F1" w14:textId="77777777" w:rsidR="00911FCE" w:rsidRPr="00911FCE" w:rsidRDefault="00911FCE" w:rsidP="00911FCE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</w:p>
    <w:p w14:paraId="354B1AB0" w14:textId="77777777" w:rsidR="006E20E7" w:rsidRPr="006E20E7" w:rsidRDefault="006E20E7" w:rsidP="00911FCE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E20E7" w:rsidRPr="006E2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0E"/>
    <w:rsid w:val="000C3EBD"/>
    <w:rsid w:val="003F60AC"/>
    <w:rsid w:val="00543F5E"/>
    <w:rsid w:val="00645252"/>
    <w:rsid w:val="0067206C"/>
    <w:rsid w:val="006D3D74"/>
    <w:rsid w:val="006E20E7"/>
    <w:rsid w:val="0083569A"/>
    <w:rsid w:val="00911FCE"/>
    <w:rsid w:val="00A2650E"/>
    <w:rsid w:val="00A333CB"/>
    <w:rsid w:val="00A9204E"/>
    <w:rsid w:val="00CE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500B"/>
  <w15:chartTrackingRefBased/>
  <w15:docId w15:val="{56CDE97E-A565-4EF6-BDCF-9DB1289C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50E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 w:line="240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 w:line="240" w:lineRule="auto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after="0" w:line="240" w:lineRule="auto"/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 w:line="24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 w:line="240" w:lineRule="auto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pPr>
      <w:spacing w:after="0"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 w:line="240" w:lineRule="auto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shu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</TotalTime>
  <Pages>124</Pages>
  <Words>6945</Words>
  <Characters>39588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singh</dc:creator>
  <cp:keywords/>
  <dc:description/>
  <cp:lastModifiedBy>Chakrani, Dipesh Chandubhai</cp:lastModifiedBy>
  <cp:revision>9</cp:revision>
  <cp:lastPrinted>2018-11-03T03:38:00Z</cp:lastPrinted>
  <dcterms:created xsi:type="dcterms:W3CDTF">2018-11-03T02:56:00Z</dcterms:created>
  <dcterms:modified xsi:type="dcterms:W3CDTF">2018-11-03T03:38:00Z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